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859CEB" w14:textId="77777777" w:rsidR="00A83845" w:rsidRDefault="00A83845"/>
    <w:p w14:paraId="08E1ABD5" w14:textId="77777777" w:rsidR="00A83845" w:rsidRDefault="00A83845"/>
    <w:p w14:paraId="5489B04B" w14:textId="77777777" w:rsidR="00A83845" w:rsidRDefault="00A83845">
      <w:pPr>
        <w:rPr>
          <w:rFonts w:ascii="Cambria" w:hAnsi="Cambria" w:cs="Cambria"/>
        </w:rPr>
      </w:pPr>
    </w:p>
    <w:p w14:paraId="413D03A3" w14:textId="77777777" w:rsidR="00A83845" w:rsidRDefault="00A83845">
      <w:pPr>
        <w:rPr>
          <w:rFonts w:ascii="Cambria" w:hAnsi="Cambria" w:cs="Cambria"/>
        </w:rPr>
      </w:pPr>
    </w:p>
    <w:p w14:paraId="5CC16E9D" w14:textId="77777777" w:rsidR="00A83845" w:rsidRDefault="00A83845">
      <w:pPr>
        <w:pStyle w:val="Title"/>
        <w:rPr>
          <w:rFonts w:ascii="Cambria" w:hAnsi="Cambria" w:cs="Arial"/>
          <w:sz w:val="72"/>
          <w:szCs w:val="72"/>
        </w:rPr>
      </w:pPr>
    </w:p>
    <w:p w14:paraId="03BD542E" w14:textId="77777777" w:rsidR="00A83845" w:rsidRDefault="00A83845">
      <w:pPr>
        <w:pStyle w:val="Title"/>
        <w:rPr>
          <w:rFonts w:ascii="Cambria" w:hAnsi="Cambria" w:cs="Arial"/>
          <w:sz w:val="72"/>
          <w:szCs w:val="72"/>
        </w:rPr>
      </w:pPr>
    </w:p>
    <w:p w14:paraId="115325B5" w14:textId="77777777" w:rsidR="00A83845" w:rsidRDefault="00A83845">
      <w:pPr>
        <w:pStyle w:val="Title"/>
        <w:rPr>
          <w:rFonts w:ascii="Cambria" w:hAnsi="Cambria" w:cs="Arial"/>
          <w:sz w:val="72"/>
          <w:szCs w:val="72"/>
        </w:rPr>
      </w:pPr>
      <w:proofErr w:type="spellStart"/>
      <w:r>
        <w:rPr>
          <w:rFonts w:ascii="Cambria" w:hAnsi="Cambria" w:cs="Arial"/>
          <w:sz w:val="72"/>
          <w:szCs w:val="72"/>
        </w:rPr>
        <w:t>VotaryTech’s</w:t>
      </w:r>
      <w:proofErr w:type="spellEnd"/>
    </w:p>
    <w:p w14:paraId="3DDA3EAF" w14:textId="77777777" w:rsidR="00A83845" w:rsidRDefault="00A83845">
      <w:pPr>
        <w:pStyle w:val="Title"/>
        <w:rPr>
          <w:rFonts w:ascii="Cambria" w:hAnsi="Cambria" w:cs="Arial"/>
          <w:sz w:val="72"/>
          <w:szCs w:val="72"/>
        </w:rPr>
      </w:pPr>
    </w:p>
    <w:p w14:paraId="78A3A6AC" w14:textId="77777777" w:rsidR="00A83845" w:rsidRDefault="00A83845">
      <w:pPr>
        <w:pStyle w:val="Title"/>
        <w:rPr>
          <w:rFonts w:ascii="Cambria" w:hAnsi="Cambria" w:cs="Arial"/>
        </w:rPr>
      </w:pPr>
      <w:r>
        <w:rPr>
          <w:rFonts w:ascii="Cambria" w:hAnsi="Cambria" w:cs="Arial"/>
        </w:rPr>
        <w:t>Performance Review Process</w:t>
      </w:r>
    </w:p>
    <w:p w14:paraId="393E124A" w14:textId="77777777" w:rsidR="00A83845" w:rsidRDefault="00A83845">
      <w:pPr>
        <w:jc w:val="center"/>
        <w:rPr>
          <w:rFonts w:ascii="Cambria" w:hAnsi="Cambria" w:cs="Arial"/>
        </w:rPr>
      </w:pPr>
    </w:p>
    <w:p w14:paraId="1D5079D3" w14:textId="77777777" w:rsidR="00A83845" w:rsidRDefault="00A83845">
      <w:pPr>
        <w:jc w:val="center"/>
        <w:rPr>
          <w:rFonts w:ascii="Cambria" w:hAnsi="Cambria" w:cs="Arial"/>
        </w:rPr>
      </w:pPr>
    </w:p>
    <w:p w14:paraId="335E5E6F" w14:textId="77777777" w:rsidR="00A83845" w:rsidRDefault="00A83845">
      <w:pPr>
        <w:pStyle w:val="DocNo"/>
        <w:rPr>
          <w:rFonts w:ascii="Cambria" w:hAnsi="Cambria" w:cs="Arial"/>
        </w:rPr>
      </w:pPr>
      <w:r>
        <w:rPr>
          <w:rFonts w:ascii="Cambria" w:hAnsi="Cambria" w:cs="Arial"/>
        </w:rPr>
        <w:t xml:space="preserve">DOCUMENT CONTROL NUMBER: </w:t>
      </w:r>
      <w:r>
        <w:rPr>
          <w:rFonts w:ascii="Cambria" w:hAnsi="Cambria" w:cs="Arial"/>
          <w:b/>
          <w:bCs/>
        </w:rPr>
        <w:t>INHYD-RELEASE-201301130R</w:t>
      </w:r>
    </w:p>
    <w:p w14:paraId="46598671" w14:textId="77777777" w:rsidR="00A83845" w:rsidRDefault="00A83845">
      <w:pPr>
        <w:pStyle w:val="Version"/>
        <w:jc w:val="left"/>
        <w:rPr>
          <w:rFonts w:ascii="Cambria" w:hAnsi="Cambria" w:cs="Arial"/>
        </w:rPr>
      </w:pPr>
    </w:p>
    <w:p w14:paraId="738766C7" w14:textId="77777777" w:rsidR="00A83845" w:rsidRDefault="00A83845">
      <w:pPr>
        <w:rPr>
          <w:rFonts w:ascii="Cambria" w:hAnsi="Cambria" w:cs="Arial"/>
        </w:rPr>
      </w:pPr>
    </w:p>
    <w:p w14:paraId="2C7ED64E" w14:textId="77777777" w:rsidR="00A83845" w:rsidRDefault="00A83845">
      <w:pPr>
        <w:rPr>
          <w:rFonts w:ascii="Cambria" w:hAnsi="Cambria" w:cs="Arial"/>
        </w:rPr>
      </w:pPr>
    </w:p>
    <w:p w14:paraId="18F04B79" w14:textId="77777777" w:rsidR="00A83845" w:rsidRDefault="00A83845">
      <w:pPr>
        <w:rPr>
          <w:rFonts w:ascii="Cambria" w:hAnsi="Cambria" w:cs="Arial"/>
        </w:rPr>
      </w:pPr>
    </w:p>
    <w:p w14:paraId="558C3254" w14:textId="77777777" w:rsidR="00A83845" w:rsidRDefault="00A83845">
      <w:pPr>
        <w:rPr>
          <w:rFonts w:ascii="Cambria" w:hAnsi="Cambria" w:cs="Arial"/>
        </w:rPr>
      </w:pPr>
    </w:p>
    <w:p w14:paraId="7E73A464" w14:textId="77777777" w:rsidR="00A83845" w:rsidRDefault="00A83845">
      <w:pPr>
        <w:rPr>
          <w:rFonts w:ascii="Cambria" w:hAnsi="Cambria" w:cs="Arial"/>
        </w:rPr>
      </w:pPr>
    </w:p>
    <w:p w14:paraId="35769567" w14:textId="77777777" w:rsidR="00A83845" w:rsidRDefault="00A83845">
      <w:pPr>
        <w:rPr>
          <w:rFonts w:ascii="Cambria" w:hAnsi="Cambria" w:cs="Arial"/>
        </w:rPr>
      </w:pPr>
    </w:p>
    <w:p w14:paraId="214E5AAD" w14:textId="77777777" w:rsidR="00A83845" w:rsidRDefault="00A83845">
      <w:pPr>
        <w:rPr>
          <w:rFonts w:ascii="Cambria" w:hAnsi="Cambria" w:cs="Arial"/>
        </w:rPr>
      </w:pPr>
    </w:p>
    <w:p w14:paraId="55F9528C" w14:textId="77777777" w:rsidR="00A83845" w:rsidRDefault="00A83845">
      <w:pPr>
        <w:rPr>
          <w:rFonts w:ascii="Cambria" w:hAnsi="Cambria" w:cs="Arial"/>
        </w:rPr>
      </w:pPr>
    </w:p>
    <w:p w14:paraId="58E0AB6F" w14:textId="77777777" w:rsidR="00A83845" w:rsidRDefault="00A83845">
      <w:pPr>
        <w:rPr>
          <w:rFonts w:ascii="Cambria" w:hAnsi="Cambria" w:cs="Arial"/>
        </w:rPr>
      </w:pPr>
    </w:p>
    <w:p w14:paraId="3E1DB4B7" w14:textId="77777777" w:rsidR="00A83845" w:rsidRDefault="00A83845">
      <w:pPr>
        <w:rPr>
          <w:rFonts w:ascii="Cambria" w:hAnsi="Cambria" w:cs="Arial"/>
        </w:rPr>
      </w:pPr>
    </w:p>
    <w:p w14:paraId="14AA9FD5" w14:textId="77777777" w:rsidR="00A83845" w:rsidRDefault="00A83845">
      <w:pPr>
        <w:rPr>
          <w:rFonts w:ascii="Cambria" w:hAnsi="Cambria" w:cs="Arial"/>
        </w:rPr>
      </w:pPr>
    </w:p>
    <w:p w14:paraId="70C26F90" w14:textId="77777777" w:rsidR="00A83845" w:rsidRDefault="00A83845">
      <w:pPr>
        <w:rPr>
          <w:rFonts w:ascii="Cambria" w:hAnsi="Cambria" w:cs="Arial"/>
        </w:rPr>
      </w:pPr>
    </w:p>
    <w:p w14:paraId="6E3EE890" w14:textId="77777777" w:rsidR="00A83845" w:rsidRDefault="00A83845">
      <w:pPr>
        <w:rPr>
          <w:rFonts w:ascii="Cambria" w:hAnsi="Cambria" w:cs="Arial"/>
        </w:rPr>
      </w:pPr>
    </w:p>
    <w:p w14:paraId="7E6CC2E3" w14:textId="77777777" w:rsidR="00A83845" w:rsidRDefault="00A83845">
      <w:pPr>
        <w:rPr>
          <w:rFonts w:ascii="Cambria" w:hAnsi="Cambria" w:cs="Arial"/>
        </w:rPr>
      </w:pPr>
    </w:p>
    <w:p w14:paraId="2D7D71EE" w14:textId="77777777" w:rsidR="00A83845" w:rsidRDefault="00A83845">
      <w:pPr>
        <w:rPr>
          <w:rFonts w:ascii="Cambria" w:hAnsi="Cambria" w:cs="Arial"/>
        </w:rPr>
      </w:pPr>
    </w:p>
    <w:p w14:paraId="40888DDB" w14:textId="77777777" w:rsidR="00A83845" w:rsidRDefault="00A83845">
      <w:pPr>
        <w:rPr>
          <w:rFonts w:ascii="Cambria" w:hAnsi="Cambria" w:cs="Arial"/>
        </w:rPr>
      </w:pPr>
    </w:p>
    <w:p w14:paraId="51B6CE98" w14:textId="77777777" w:rsidR="00A83845" w:rsidRDefault="00A83845">
      <w:pPr>
        <w:rPr>
          <w:rFonts w:ascii="Cambria" w:hAnsi="Cambria" w:cs="Arial"/>
        </w:rPr>
      </w:pPr>
    </w:p>
    <w:p w14:paraId="6D20745C" w14:textId="77777777" w:rsidR="00A83845" w:rsidRDefault="00A83845">
      <w:pPr>
        <w:rPr>
          <w:rFonts w:ascii="Cambria" w:hAnsi="Cambria" w:cs="Arial"/>
        </w:rPr>
      </w:pPr>
    </w:p>
    <w:p w14:paraId="111CD0C8" w14:textId="77777777" w:rsidR="00A83845" w:rsidRDefault="00A83845">
      <w:pPr>
        <w:rPr>
          <w:rFonts w:ascii="Cambria" w:hAnsi="Cambria" w:cs="Arial"/>
        </w:rPr>
      </w:pPr>
    </w:p>
    <w:p w14:paraId="198236BD" w14:textId="77777777" w:rsidR="00A83845" w:rsidRDefault="00A83845">
      <w:pPr>
        <w:rPr>
          <w:rFonts w:ascii="Cambria" w:hAnsi="Cambria" w:cs="Arial"/>
        </w:rPr>
      </w:pPr>
    </w:p>
    <w:p w14:paraId="337ABF56" w14:textId="77777777" w:rsidR="00A83845" w:rsidRDefault="00A83845">
      <w:pPr>
        <w:rPr>
          <w:rFonts w:ascii="Cambria" w:hAnsi="Cambria" w:cs="Arial"/>
        </w:rPr>
      </w:pPr>
    </w:p>
    <w:p w14:paraId="070B1572" w14:textId="77777777" w:rsidR="00A83845" w:rsidRDefault="00A83845">
      <w:pPr>
        <w:rPr>
          <w:rFonts w:ascii="Cambria" w:hAnsi="Cambria" w:cs="Arial"/>
        </w:rPr>
      </w:pPr>
    </w:p>
    <w:p w14:paraId="4F4269AA" w14:textId="77777777" w:rsidR="00A83845" w:rsidRDefault="00A83845">
      <w:pPr>
        <w:rPr>
          <w:rFonts w:ascii="Cambria" w:hAnsi="Cambria" w:cs="Arial"/>
        </w:rPr>
      </w:pPr>
    </w:p>
    <w:p w14:paraId="41DC81E3" w14:textId="77777777" w:rsidR="00A83845" w:rsidRDefault="00A83845">
      <w:pPr>
        <w:rPr>
          <w:rFonts w:ascii="Cambria" w:hAnsi="Cambria" w:cs="Arial"/>
        </w:rPr>
      </w:pPr>
    </w:p>
    <w:p w14:paraId="436FC738" w14:textId="77777777" w:rsidR="00A83845" w:rsidRDefault="00A83845">
      <w:pPr>
        <w:rPr>
          <w:rFonts w:ascii="Cambria" w:hAnsi="Cambria" w:cs="Arial"/>
        </w:rPr>
      </w:pPr>
    </w:p>
    <w:p w14:paraId="323A7C72" w14:textId="77777777" w:rsidR="00A83845" w:rsidRDefault="00A83845">
      <w:pPr>
        <w:pStyle w:val="SubHeading"/>
        <w:rPr>
          <w:rFonts w:ascii="Cambria" w:hAnsi="Cambria" w:cs="Arial"/>
        </w:rPr>
      </w:pPr>
      <w:r>
        <w:rPr>
          <w:rFonts w:ascii="Cambria" w:hAnsi="Cambria" w:cs="Arial"/>
        </w:rPr>
        <w:t>Sign-off Sheet</w:t>
      </w:r>
    </w:p>
    <w:p w14:paraId="08C4F7BC" w14:textId="77777777" w:rsidR="00A83845" w:rsidRDefault="00A83845">
      <w:pPr>
        <w:pStyle w:val="SubHeading"/>
        <w:rPr>
          <w:rFonts w:ascii="Cambria" w:hAnsi="Cambria" w:cs="Arial"/>
        </w:rPr>
      </w:pPr>
    </w:p>
    <w:tbl>
      <w:tblPr>
        <w:tblW w:w="0" w:type="auto"/>
        <w:tblInd w:w="108" w:type="dxa"/>
        <w:tblLayout w:type="fixed"/>
        <w:tblLook w:val="0000" w:firstRow="0" w:lastRow="0" w:firstColumn="0" w:lastColumn="0" w:noHBand="0" w:noVBand="0"/>
      </w:tblPr>
      <w:tblGrid>
        <w:gridCol w:w="2345"/>
        <w:gridCol w:w="2699"/>
        <w:gridCol w:w="2975"/>
        <w:gridCol w:w="1641"/>
      </w:tblGrid>
      <w:tr w:rsidR="00A83845" w14:paraId="20A40394" w14:textId="77777777">
        <w:trPr>
          <w:tblHeader/>
        </w:trPr>
        <w:tc>
          <w:tcPr>
            <w:tcW w:w="2345" w:type="dxa"/>
            <w:tcBorders>
              <w:top w:val="single" w:sz="8" w:space="0" w:color="000000"/>
              <w:left w:val="single" w:sz="8" w:space="0" w:color="000000"/>
              <w:bottom w:val="single" w:sz="8" w:space="0" w:color="000000"/>
            </w:tcBorders>
            <w:shd w:val="clear" w:color="auto" w:fill="CCCCCC"/>
          </w:tcPr>
          <w:p w14:paraId="0760A45E" w14:textId="77777777" w:rsidR="00A83845" w:rsidRDefault="00A83845">
            <w:pPr>
              <w:jc w:val="center"/>
              <w:rPr>
                <w:rFonts w:ascii="Cambria" w:hAnsi="Cambria" w:cs="Arial"/>
                <w:b/>
              </w:rPr>
            </w:pPr>
            <w:r>
              <w:rPr>
                <w:rFonts w:ascii="Cambria" w:hAnsi="Cambria" w:cs="Arial"/>
                <w:b/>
              </w:rPr>
              <w:t>Name</w:t>
            </w:r>
          </w:p>
        </w:tc>
        <w:tc>
          <w:tcPr>
            <w:tcW w:w="2699" w:type="dxa"/>
            <w:tcBorders>
              <w:top w:val="single" w:sz="8" w:space="0" w:color="000000"/>
              <w:left w:val="single" w:sz="4" w:space="0" w:color="000000"/>
              <w:bottom w:val="single" w:sz="8" w:space="0" w:color="000000"/>
            </w:tcBorders>
            <w:shd w:val="clear" w:color="auto" w:fill="CCCCCC"/>
          </w:tcPr>
          <w:p w14:paraId="218E5F0D" w14:textId="77777777" w:rsidR="00A83845" w:rsidRDefault="00A83845">
            <w:pPr>
              <w:jc w:val="center"/>
              <w:rPr>
                <w:rFonts w:ascii="Cambria" w:hAnsi="Cambria" w:cs="Arial"/>
                <w:b/>
              </w:rPr>
            </w:pPr>
            <w:r>
              <w:rPr>
                <w:rFonts w:ascii="Cambria" w:hAnsi="Cambria" w:cs="Arial"/>
                <w:b/>
              </w:rPr>
              <w:t>Title</w:t>
            </w:r>
          </w:p>
        </w:tc>
        <w:tc>
          <w:tcPr>
            <w:tcW w:w="2975" w:type="dxa"/>
            <w:tcBorders>
              <w:top w:val="single" w:sz="8" w:space="0" w:color="000000"/>
              <w:left w:val="single" w:sz="4" w:space="0" w:color="000000"/>
              <w:bottom w:val="single" w:sz="8" w:space="0" w:color="000000"/>
            </w:tcBorders>
            <w:shd w:val="clear" w:color="auto" w:fill="CCCCCC"/>
          </w:tcPr>
          <w:p w14:paraId="6DE13256" w14:textId="77777777" w:rsidR="00A83845" w:rsidRDefault="00A83845">
            <w:pPr>
              <w:jc w:val="center"/>
              <w:rPr>
                <w:rFonts w:ascii="Cambria" w:hAnsi="Cambria" w:cs="Arial"/>
                <w:b/>
              </w:rPr>
            </w:pPr>
            <w:r>
              <w:rPr>
                <w:rFonts w:ascii="Cambria" w:hAnsi="Cambria" w:cs="Arial"/>
                <w:b/>
              </w:rPr>
              <w:t>Signature</w:t>
            </w:r>
          </w:p>
        </w:tc>
        <w:tc>
          <w:tcPr>
            <w:tcW w:w="1641" w:type="dxa"/>
            <w:tcBorders>
              <w:top w:val="single" w:sz="8" w:space="0" w:color="000000"/>
              <w:left w:val="single" w:sz="4" w:space="0" w:color="000000"/>
              <w:bottom w:val="single" w:sz="8" w:space="0" w:color="000000"/>
              <w:right w:val="single" w:sz="8" w:space="0" w:color="000000"/>
            </w:tcBorders>
            <w:shd w:val="clear" w:color="auto" w:fill="CCCCCC"/>
          </w:tcPr>
          <w:p w14:paraId="73550B6B" w14:textId="77777777" w:rsidR="00A83845" w:rsidRDefault="00A83845">
            <w:pPr>
              <w:jc w:val="center"/>
            </w:pPr>
            <w:r>
              <w:rPr>
                <w:rFonts w:ascii="Cambria" w:hAnsi="Cambria" w:cs="Arial"/>
                <w:b/>
              </w:rPr>
              <w:t>Date</w:t>
            </w:r>
          </w:p>
        </w:tc>
      </w:tr>
      <w:tr w:rsidR="00A83845" w14:paraId="69B88B93" w14:textId="77777777">
        <w:trPr>
          <w:trHeight w:val="663"/>
        </w:trPr>
        <w:tc>
          <w:tcPr>
            <w:tcW w:w="2345" w:type="dxa"/>
            <w:tcBorders>
              <w:top w:val="single" w:sz="4" w:space="0" w:color="000000"/>
              <w:left w:val="single" w:sz="8" w:space="0" w:color="000000"/>
              <w:bottom w:val="single" w:sz="4" w:space="0" w:color="000000"/>
            </w:tcBorders>
            <w:shd w:val="clear" w:color="auto" w:fill="auto"/>
            <w:vAlign w:val="center"/>
          </w:tcPr>
          <w:p w14:paraId="4F2A1A68" w14:textId="7592D4C9" w:rsidR="00A83845" w:rsidRDefault="006F0B48">
            <w:pPr>
              <w:jc w:val="center"/>
              <w:rPr>
                <w:rFonts w:ascii="Cambria" w:hAnsi="Cambria" w:cs="Arial"/>
              </w:rPr>
            </w:pPr>
            <w:r>
              <w:rPr>
                <w:rFonts w:ascii="Cambria" w:hAnsi="Cambria" w:cs="Arial"/>
              </w:rPr>
              <w:t>Mounika Mandala</w:t>
            </w:r>
          </w:p>
        </w:tc>
        <w:tc>
          <w:tcPr>
            <w:tcW w:w="2699" w:type="dxa"/>
            <w:tcBorders>
              <w:top w:val="single" w:sz="4" w:space="0" w:color="000000"/>
              <w:left w:val="single" w:sz="4" w:space="0" w:color="000000"/>
              <w:bottom w:val="single" w:sz="4" w:space="0" w:color="000000"/>
            </w:tcBorders>
            <w:shd w:val="clear" w:color="auto" w:fill="auto"/>
            <w:vAlign w:val="center"/>
          </w:tcPr>
          <w:p w14:paraId="1D43F93A" w14:textId="1B7F999A" w:rsidR="00A83845" w:rsidRDefault="006F0B48">
            <w:pPr>
              <w:jc w:val="center"/>
              <w:rPr>
                <w:rFonts w:ascii="Cambria" w:hAnsi="Cambria" w:cs="Arial"/>
              </w:rPr>
            </w:pPr>
            <w:r>
              <w:rPr>
                <w:rFonts w:ascii="Cambria" w:hAnsi="Cambria" w:cs="Arial"/>
              </w:rPr>
              <w:t>Trainee SWR Engineer</w:t>
            </w:r>
          </w:p>
        </w:tc>
        <w:tc>
          <w:tcPr>
            <w:tcW w:w="2975" w:type="dxa"/>
            <w:tcBorders>
              <w:top w:val="single" w:sz="4" w:space="0" w:color="000000"/>
              <w:left w:val="single" w:sz="4" w:space="0" w:color="000000"/>
              <w:bottom w:val="single" w:sz="4" w:space="0" w:color="000000"/>
            </w:tcBorders>
            <w:shd w:val="clear" w:color="auto" w:fill="auto"/>
            <w:vAlign w:val="center"/>
          </w:tcPr>
          <w:p w14:paraId="53BCD9B2" w14:textId="73DC8734" w:rsidR="00A83845" w:rsidRDefault="00A83845">
            <w:pPr>
              <w:jc w:val="center"/>
              <w:rPr>
                <w:rFonts w:ascii="Cambria" w:hAnsi="Cambria" w:cs="Arial"/>
              </w:rPr>
            </w:pPr>
          </w:p>
        </w:tc>
        <w:tc>
          <w:tcPr>
            <w:tcW w:w="1641" w:type="dxa"/>
            <w:tcBorders>
              <w:top w:val="single" w:sz="4" w:space="0" w:color="000000"/>
              <w:left w:val="single" w:sz="4" w:space="0" w:color="000000"/>
              <w:bottom w:val="single" w:sz="4" w:space="0" w:color="000000"/>
              <w:right w:val="single" w:sz="8" w:space="0" w:color="000000"/>
            </w:tcBorders>
            <w:shd w:val="clear" w:color="auto" w:fill="auto"/>
            <w:vAlign w:val="center"/>
          </w:tcPr>
          <w:p w14:paraId="0EF86147" w14:textId="3DE2D4C7" w:rsidR="00A83845" w:rsidRDefault="006F0B48">
            <w:pPr>
              <w:snapToGrid w:val="0"/>
              <w:jc w:val="center"/>
            </w:pPr>
            <w:r>
              <w:t>23/03/2020</w:t>
            </w:r>
          </w:p>
        </w:tc>
      </w:tr>
      <w:tr w:rsidR="00A83845" w14:paraId="47AF93BC" w14:textId="77777777">
        <w:trPr>
          <w:trHeight w:val="597"/>
        </w:trPr>
        <w:tc>
          <w:tcPr>
            <w:tcW w:w="2345" w:type="dxa"/>
            <w:tcBorders>
              <w:top w:val="single" w:sz="4" w:space="0" w:color="000000"/>
              <w:left w:val="single" w:sz="8" w:space="0" w:color="000000"/>
              <w:bottom w:val="single" w:sz="4" w:space="0" w:color="000000"/>
            </w:tcBorders>
            <w:shd w:val="clear" w:color="auto" w:fill="auto"/>
            <w:vAlign w:val="center"/>
          </w:tcPr>
          <w:p w14:paraId="67CF7BBD" w14:textId="77777777" w:rsidR="00A83845" w:rsidRDefault="00A83845">
            <w:pPr>
              <w:snapToGrid w:val="0"/>
              <w:rPr>
                <w:rFonts w:ascii="Cambria" w:hAnsi="Cambria" w:cs="Cambria"/>
              </w:rPr>
            </w:pPr>
          </w:p>
        </w:tc>
        <w:tc>
          <w:tcPr>
            <w:tcW w:w="2699" w:type="dxa"/>
            <w:tcBorders>
              <w:top w:val="single" w:sz="4" w:space="0" w:color="000000"/>
              <w:left w:val="single" w:sz="4" w:space="0" w:color="000000"/>
              <w:bottom w:val="single" w:sz="4" w:space="0" w:color="000000"/>
            </w:tcBorders>
            <w:shd w:val="clear" w:color="auto" w:fill="auto"/>
            <w:vAlign w:val="center"/>
          </w:tcPr>
          <w:p w14:paraId="1DCAECBC" w14:textId="77777777" w:rsidR="00A83845" w:rsidRDefault="00A83845">
            <w:pPr>
              <w:snapToGrid w:val="0"/>
              <w:jc w:val="center"/>
              <w:rPr>
                <w:rFonts w:ascii="Cambria" w:hAnsi="Cambria" w:cs="Cambria"/>
              </w:rPr>
            </w:pPr>
          </w:p>
        </w:tc>
        <w:tc>
          <w:tcPr>
            <w:tcW w:w="2975" w:type="dxa"/>
            <w:tcBorders>
              <w:top w:val="single" w:sz="4" w:space="0" w:color="000000"/>
              <w:left w:val="single" w:sz="4" w:space="0" w:color="000000"/>
              <w:bottom w:val="single" w:sz="4" w:space="0" w:color="000000"/>
            </w:tcBorders>
            <w:shd w:val="clear" w:color="auto" w:fill="auto"/>
            <w:vAlign w:val="center"/>
          </w:tcPr>
          <w:p w14:paraId="0CE8B16E" w14:textId="77777777" w:rsidR="00A83845" w:rsidRDefault="00A83845">
            <w:pPr>
              <w:snapToGrid w:val="0"/>
              <w:rPr>
                <w:rFonts w:ascii="Cambria" w:hAnsi="Cambria" w:cs="Cambria"/>
              </w:rPr>
            </w:pPr>
          </w:p>
        </w:tc>
        <w:tc>
          <w:tcPr>
            <w:tcW w:w="1641"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5EB873A" w14:textId="77777777" w:rsidR="00A83845" w:rsidRDefault="00A83845">
            <w:pPr>
              <w:snapToGrid w:val="0"/>
              <w:rPr>
                <w:rFonts w:ascii="Cambria" w:hAnsi="Cambria" w:cs="Cambria"/>
              </w:rPr>
            </w:pPr>
          </w:p>
        </w:tc>
      </w:tr>
      <w:tr w:rsidR="00A83845" w14:paraId="06C9456E" w14:textId="77777777">
        <w:trPr>
          <w:trHeight w:val="543"/>
        </w:trPr>
        <w:tc>
          <w:tcPr>
            <w:tcW w:w="2345" w:type="dxa"/>
            <w:tcBorders>
              <w:top w:val="single" w:sz="4" w:space="0" w:color="000000"/>
              <w:left w:val="single" w:sz="8" w:space="0" w:color="000000"/>
              <w:bottom w:val="single" w:sz="4" w:space="0" w:color="000000"/>
            </w:tcBorders>
            <w:shd w:val="clear" w:color="auto" w:fill="auto"/>
            <w:vAlign w:val="center"/>
          </w:tcPr>
          <w:p w14:paraId="35C38111" w14:textId="77777777" w:rsidR="00A83845" w:rsidRDefault="00A83845">
            <w:pPr>
              <w:snapToGrid w:val="0"/>
              <w:rPr>
                <w:rFonts w:ascii="Cambria" w:hAnsi="Cambria" w:cs="Cambria"/>
              </w:rPr>
            </w:pPr>
          </w:p>
        </w:tc>
        <w:tc>
          <w:tcPr>
            <w:tcW w:w="2699" w:type="dxa"/>
            <w:tcBorders>
              <w:top w:val="single" w:sz="4" w:space="0" w:color="000000"/>
              <w:left w:val="single" w:sz="4" w:space="0" w:color="000000"/>
              <w:bottom w:val="single" w:sz="4" w:space="0" w:color="000000"/>
            </w:tcBorders>
            <w:shd w:val="clear" w:color="auto" w:fill="auto"/>
            <w:vAlign w:val="center"/>
          </w:tcPr>
          <w:p w14:paraId="283B46FD" w14:textId="77777777" w:rsidR="00A83845" w:rsidRDefault="00A83845">
            <w:pPr>
              <w:pStyle w:val="DocNo"/>
              <w:snapToGrid w:val="0"/>
              <w:rPr>
                <w:rFonts w:ascii="Cambria" w:hAnsi="Cambria" w:cs="Cambria"/>
              </w:rPr>
            </w:pPr>
          </w:p>
        </w:tc>
        <w:tc>
          <w:tcPr>
            <w:tcW w:w="2975" w:type="dxa"/>
            <w:tcBorders>
              <w:top w:val="single" w:sz="4" w:space="0" w:color="000000"/>
              <w:left w:val="single" w:sz="4" w:space="0" w:color="000000"/>
              <w:bottom w:val="single" w:sz="4" w:space="0" w:color="000000"/>
            </w:tcBorders>
            <w:shd w:val="clear" w:color="auto" w:fill="auto"/>
            <w:vAlign w:val="center"/>
          </w:tcPr>
          <w:p w14:paraId="051F1B46" w14:textId="77777777" w:rsidR="00A83845" w:rsidRDefault="00A83845">
            <w:pPr>
              <w:snapToGrid w:val="0"/>
              <w:rPr>
                <w:rFonts w:ascii="Cambria" w:hAnsi="Cambria" w:cs="Cambria"/>
              </w:rPr>
            </w:pPr>
          </w:p>
        </w:tc>
        <w:tc>
          <w:tcPr>
            <w:tcW w:w="1641"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5660B39" w14:textId="77777777" w:rsidR="00A83845" w:rsidRDefault="00A83845">
            <w:pPr>
              <w:snapToGrid w:val="0"/>
              <w:rPr>
                <w:rFonts w:ascii="Cambria" w:hAnsi="Cambria" w:cs="Cambria"/>
              </w:rPr>
            </w:pPr>
          </w:p>
        </w:tc>
      </w:tr>
      <w:tr w:rsidR="00A83845" w14:paraId="7DC1471D" w14:textId="77777777">
        <w:trPr>
          <w:trHeight w:val="507"/>
        </w:trPr>
        <w:tc>
          <w:tcPr>
            <w:tcW w:w="2345" w:type="dxa"/>
            <w:tcBorders>
              <w:top w:val="single" w:sz="4" w:space="0" w:color="000000"/>
              <w:left w:val="single" w:sz="8" w:space="0" w:color="000000"/>
              <w:bottom w:val="single" w:sz="8" w:space="0" w:color="000000"/>
            </w:tcBorders>
            <w:shd w:val="clear" w:color="auto" w:fill="auto"/>
            <w:vAlign w:val="center"/>
          </w:tcPr>
          <w:p w14:paraId="72793784" w14:textId="77777777" w:rsidR="00A83845" w:rsidRDefault="00A83845">
            <w:pPr>
              <w:snapToGrid w:val="0"/>
              <w:rPr>
                <w:rFonts w:ascii="Cambria" w:hAnsi="Cambria" w:cs="Cambria"/>
              </w:rPr>
            </w:pPr>
          </w:p>
        </w:tc>
        <w:tc>
          <w:tcPr>
            <w:tcW w:w="2699" w:type="dxa"/>
            <w:tcBorders>
              <w:top w:val="single" w:sz="4" w:space="0" w:color="000000"/>
              <w:left w:val="single" w:sz="4" w:space="0" w:color="000000"/>
              <w:bottom w:val="single" w:sz="8" w:space="0" w:color="000000"/>
            </w:tcBorders>
            <w:shd w:val="clear" w:color="auto" w:fill="auto"/>
            <w:vAlign w:val="center"/>
          </w:tcPr>
          <w:p w14:paraId="2F53C9C0" w14:textId="77777777" w:rsidR="00A83845" w:rsidRDefault="00A83845">
            <w:pPr>
              <w:pStyle w:val="DocNo"/>
              <w:snapToGrid w:val="0"/>
              <w:rPr>
                <w:rFonts w:ascii="Cambria" w:hAnsi="Cambria" w:cs="Cambria"/>
              </w:rPr>
            </w:pPr>
          </w:p>
        </w:tc>
        <w:tc>
          <w:tcPr>
            <w:tcW w:w="2975" w:type="dxa"/>
            <w:tcBorders>
              <w:top w:val="single" w:sz="4" w:space="0" w:color="000000"/>
              <w:left w:val="single" w:sz="4" w:space="0" w:color="000000"/>
              <w:bottom w:val="single" w:sz="8" w:space="0" w:color="000000"/>
            </w:tcBorders>
            <w:shd w:val="clear" w:color="auto" w:fill="auto"/>
            <w:vAlign w:val="center"/>
          </w:tcPr>
          <w:p w14:paraId="3C6F9BE6" w14:textId="77777777" w:rsidR="00A83845" w:rsidRDefault="00A83845">
            <w:pPr>
              <w:snapToGrid w:val="0"/>
              <w:rPr>
                <w:rFonts w:ascii="Cambria" w:hAnsi="Cambria" w:cs="Cambria"/>
              </w:rPr>
            </w:pPr>
          </w:p>
        </w:tc>
        <w:tc>
          <w:tcPr>
            <w:tcW w:w="1641" w:type="dxa"/>
            <w:tcBorders>
              <w:top w:val="single" w:sz="4" w:space="0" w:color="000000"/>
              <w:left w:val="single" w:sz="4" w:space="0" w:color="000000"/>
              <w:bottom w:val="single" w:sz="8" w:space="0" w:color="000000"/>
              <w:right w:val="single" w:sz="8" w:space="0" w:color="000000"/>
            </w:tcBorders>
            <w:shd w:val="clear" w:color="auto" w:fill="auto"/>
            <w:vAlign w:val="center"/>
          </w:tcPr>
          <w:p w14:paraId="20BC9588" w14:textId="77777777" w:rsidR="00A83845" w:rsidRDefault="00A83845">
            <w:pPr>
              <w:snapToGrid w:val="0"/>
              <w:rPr>
                <w:rFonts w:ascii="Cambria" w:hAnsi="Cambria" w:cs="Cambria"/>
              </w:rPr>
            </w:pPr>
          </w:p>
        </w:tc>
      </w:tr>
    </w:tbl>
    <w:p w14:paraId="7AD21306" w14:textId="77777777" w:rsidR="00A83845" w:rsidRDefault="00A83845">
      <w:pPr>
        <w:rPr>
          <w:rFonts w:ascii="Cambria" w:hAnsi="Cambria" w:cs="Cambria"/>
        </w:rPr>
      </w:pPr>
    </w:p>
    <w:p w14:paraId="6830D82B" w14:textId="77777777" w:rsidR="00A83845" w:rsidRDefault="00A83845">
      <w:pPr>
        <w:rPr>
          <w:rFonts w:ascii="Cambria" w:hAnsi="Cambria" w:cs="Arial"/>
          <w:b/>
        </w:rPr>
      </w:pPr>
    </w:p>
    <w:p w14:paraId="34E1E7BA" w14:textId="77777777" w:rsidR="00A83845" w:rsidRDefault="00A83845">
      <w:pPr>
        <w:rPr>
          <w:rFonts w:ascii="Cambria" w:hAnsi="Cambria" w:cs="Arial"/>
          <w:b/>
        </w:rPr>
      </w:pPr>
    </w:p>
    <w:p w14:paraId="598398F2" w14:textId="77777777" w:rsidR="00A83845" w:rsidRDefault="00A83845">
      <w:pPr>
        <w:rPr>
          <w:rFonts w:ascii="Cambria" w:hAnsi="Cambria" w:cs="Arial"/>
          <w:b/>
        </w:rPr>
      </w:pPr>
      <w:r>
        <w:rPr>
          <w:rFonts w:ascii="Cambria" w:hAnsi="Cambria" w:cs="Arial"/>
          <w:b/>
        </w:rPr>
        <w:t>Template Information:</w:t>
      </w:r>
    </w:p>
    <w:p w14:paraId="288F559B" w14:textId="77777777" w:rsidR="00A83845" w:rsidRDefault="00A83845">
      <w:pPr>
        <w:rPr>
          <w:rFonts w:ascii="Cambria" w:hAnsi="Cambria" w:cs="Arial"/>
          <w:b/>
        </w:rPr>
      </w:pPr>
    </w:p>
    <w:p w14:paraId="1DD3DF0C" w14:textId="77777777" w:rsidR="00A83845" w:rsidRDefault="00A83845">
      <w:pPr>
        <w:pBdr>
          <w:top w:val="single" w:sz="4" w:space="1" w:color="000000"/>
          <w:left w:val="single" w:sz="4" w:space="1" w:color="000000"/>
          <w:bottom w:val="single" w:sz="4" w:space="1" w:color="000000"/>
          <w:right w:val="single" w:sz="4" w:space="1" w:color="000000"/>
        </w:pBdr>
        <w:shd w:val="clear" w:color="auto" w:fill="E5E5E5"/>
        <w:tabs>
          <w:tab w:val="center" w:pos="3330"/>
          <w:tab w:val="left" w:pos="3600"/>
        </w:tabs>
        <w:rPr>
          <w:rFonts w:ascii="Cambria" w:hAnsi="Cambria" w:cs="Arial"/>
        </w:rPr>
      </w:pPr>
      <w:r>
        <w:rPr>
          <w:rFonts w:ascii="Cambria" w:hAnsi="Cambria" w:cs="Arial"/>
          <w:lang w:val="it-IT"/>
        </w:rPr>
        <w:t>Document Control Number</w:t>
      </w:r>
      <w:r>
        <w:rPr>
          <w:rFonts w:ascii="Cambria" w:hAnsi="Cambria" w:cs="Arial"/>
          <w:lang w:val="it-IT"/>
        </w:rPr>
        <w:tab/>
        <w:t>:</w:t>
      </w:r>
      <w:r>
        <w:rPr>
          <w:rFonts w:ascii="Cambria" w:hAnsi="Cambria" w:cs="Arial"/>
          <w:lang w:val="it-IT"/>
        </w:rPr>
        <w:tab/>
      </w:r>
      <w:r>
        <w:rPr>
          <w:rFonts w:ascii="Cambria" w:hAnsi="Cambria" w:cs="Arial"/>
          <w:bCs/>
        </w:rPr>
        <w:t>INHYD-RELEASE-201606060R</w:t>
      </w:r>
    </w:p>
    <w:p w14:paraId="64208AA0" w14:textId="77777777" w:rsidR="00A83845" w:rsidRDefault="00A83845">
      <w:pPr>
        <w:pBdr>
          <w:top w:val="single" w:sz="4" w:space="1" w:color="000000"/>
          <w:left w:val="single" w:sz="4" w:space="1" w:color="000000"/>
          <w:bottom w:val="single" w:sz="4" w:space="1" w:color="000000"/>
          <w:right w:val="single" w:sz="4" w:space="1" w:color="000000"/>
        </w:pBdr>
        <w:shd w:val="clear" w:color="auto" w:fill="E5E5E5"/>
        <w:tabs>
          <w:tab w:val="center" w:pos="3330"/>
          <w:tab w:val="left" w:pos="3600"/>
        </w:tabs>
        <w:rPr>
          <w:rFonts w:ascii="Cambria" w:hAnsi="Cambria" w:cs="Arial"/>
        </w:rPr>
      </w:pPr>
      <w:r>
        <w:rPr>
          <w:rFonts w:ascii="Cambria" w:hAnsi="Cambria" w:cs="Arial"/>
        </w:rPr>
        <w:t>Version</w:t>
      </w:r>
      <w:r>
        <w:rPr>
          <w:rFonts w:ascii="Cambria" w:hAnsi="Cambria" w:cs="Arial"/>
        </w:rPr>
        <w:tab/>
        <w:t>:</w:t>
      </w:r>
      <w:r>
        <w:rPr>
          <w:rFonts w:ascii="Cambria" w:hAnsi="Cambria" w:cs="Arial"/>
        </w:rPr>
        <w:tab/>
      </w:r>
      <w:bookmarkStart w:id="0" w:name="TempVersion"/>
      <w:r>
        <w:rPr>
          <w:rFonts w:ascii="Cambria" w:hAnsi="Cambria" w:cs="Arial"/>
        </w:rPr>
        <w:t>01.</w:t>
      </w:r>
      <w:bookmarkEnd w:id="0"/>
      <w:r>
        <w:rPr>
          <w:rFonts w:ascii="Cambria" w:hAnsi="Cambria" w:cs="Arial"/>
        </w:rPr>
        <w:t>1</w:t>
      </w:r>
    </w:p>
    <w:p w14:paraId="4F730FF7" w14:textId="77777777" w:rsidR="00A83845" w:rsidRDefault="00A83845">
      <w:pPr>
        <w:pBdr>
          <w:top w:val="single" w:sz="4" w:space="1" w:color="000000"/>
          <w:left w:val="single" w:sz="4" w:space="1" w:color="000000"/>
          <w:bottom w:val="single" w:sz="4" w:space="1" w:color="000000"/>
          <w:right w:val="single" w:sz="4" w:space="1" w:color="000000"/>
        </w:pBdr>
        <w:shd w:val="clear" w:color="auto" w:fill="E5E5E5"/>
        <w:tabs>
          <w:tab w:val="center" w:pos="3330"/>
          <w:tab w:val="left" w:pos="3600"/>
        </w:tabs>
        <w:rPr>
          <w:rFonts w:ascii="Cambria" w:hAnsi="Cambria" w:cs="Arial"/>
        </w:rPr>
      </w:pPr>
      <w:r>
        <w:rPr>
          <w:rFonts w:ascii="Cambria" w:hAnsi="Cambria" w:cs="Arial"/>
        </w:rPr>
        <w:t>Date</w:t>
      </w:r>
      <w:r>
        <w:rPr>
          <w:rFonts w:ascii="Cambria" w:hAnsi="Cambria" w:cs="Arial"/>
        </w:rPr>
        <w:tab/>
        <w:t>:</w:t>
      </w:r>
      <w:r>
        <w:rPr>
          <w:rFonts w:ascii="Cambria" w:hAnsi="Cambria" w:cs="Arial"/>
        </w:rPr>
        <w:tab/>
      </w:r>
    </w:p>
    <w:p w14:paraId="0C384988" w14:textId="77777777" w:rsidR="00A83845" w:rsidRDefault="00A83845">
      <w:pPr>
        <w:tabs>
          <w:tab w:val="center" w:pos="3330"/>
          <w:tab w:val="left" w:pos="3600"/>
        </w:tabs>
        <w:rPr>
          <w:rFonts w:ascii="Cambria" w:hAnsi="Cambria" w:cs="Arial"/>
        </w:rPr>
      </w:pPr>
    </w:p>
    <w:p w14:paraId="66698EDE" w14:textId="77777777" w:rsidR="00A83845" w:rsidRDefault="00A83845">
      <w:pPr>
        <w:pStyle w:val="SubHeading"/>
        <w:rPr>
          <w:rFonts w:ascii="Cambria" w:hAnsi="Cambria" w:cs="Cambria"/>
        </w:rPr>
      </w:pPr>
    </w:p>
    <w:p w14:paraId="7A9AB7C8" w14:textId="77777777" w:rsidR="00A83845" w:rsidRPr="006D27E2" w:rsidRDefault="006D27E2">
      <w:pPr>
        <w:pStyle w:val="SubHeading"/>
        <w:rPr>
          <w:rFonts w:ascii="Cambria" w:hAnsi="Cambria" w:cs="Cambria"/>
          <w:sz w:val="28"/>
        </w:rPr>
      </w:pPr>
      <w:r>
        <w:rPr>
          <w:rFonts w:ascii="Cambria" w:hAnsi="Cambria" w:cs="Cambria"/>
        </w:rPr>
        <w:br w:type="page"/>
      </w:r>
      <w:r w:rsidR="00A83845" w:rsidRPr="006D27E2">
        <w:rPr>
          <w:rFonts w:ascii="Cambria" w:hAnsi="Cambria" w:cs="Cambria"/>
          <w:sz w:val="28"/>
        </w:rPr>
        <w:lastRenderedPageBreak/>
        <w:t>Contents</w:t>
      </w:r>
    </w:p>
    <w:p w14:paraId="1C896B65" w14:textId="77777777" w:rsidR="00A83845" w:rsidRDefault="00A83845">
      <w:pPr>
        <w:pStyle w:val="TOCTitle"/>
        <w:rPr>
          <w:rFonts w:ascii="Cambria" w:hAnsi="Cambria" w:cs="Cambria"/>
        </w:rPr>
      </w:pPr>
    </w:p>
    <w:p w14:paraId="5EE9BF5B" w14:textId="77777777" w:rsidR="006D27E2" w:rsidRPr="00BA24D6" w:rsidRDefault="00A83845">
      <w:pPr>
        <w:pStyle w:val="TOC1"/>
        <w:tabs>
          <w:tab w:val="left" w:pos="566"/>
        </w:tabs>
        <w:rPr>
          <w:rFonts w:ascii="Calibri" w:hAnsi="Calibri"/>
          <w:noProof/>
          <w:sz w:val="22"/>
          <w:szCs w:val="22"/>
          <w:lang w:eastAsia="en-US"/>
        </w:rPr>
      </w:pPr>
      <w:r w:rsidRPr="00BA24D6">
        <w:rPr>
          <w:rFonts w:ascii="Calibri" w:hAnsi="Calibri" w:cs="Calibri"/>
          <w:sz w:val="22"/>
        </w:rPr>
        <w:fldChar w:fldCharType="begin"/>
      </w:r>
      <w:r w:rsidRPr="00BA24D6">
        <w:rPr>
          <w:rFonts w:ascii="Calibri" w:hAnsi="Calibri" w:cs="Calibri"/>
          <w:sz w:val="22"/>
        </w:rPr>
        <w:instrText xml:space="preserve"> TOC </w:instrText>
      </w:r>
      <w:r w:rsidRPr="00BA24D6">
        <w:rPr>
          <w:rFonts w:ascii="Calibri" w:hAnsi="Calibri" w:cs="Calibri"/>
          <w:sz w:val="22"/>
        </w:rPr>
        <w:fldChar w:fldCharType="separate"/>
      </w:r>
      <w:r w:rsidR="006D27E2">
        <w:rPr>
          <w:noProof/>
        </w:rPr>
        <w:t>1.</w:t>
      </w:r>
      <w:r w:rsidR="006D27E2" w:rsidRPr="00BA24D6">
        <w:rPr>
          <w:rFonts w:ascii="Calibri" w:hAnsi="Calibri"/>
          <w:noProof/>
          <w:sz w:val="22"/>
          <w:szCs w:val="22"/>
          <w:lang w:eastAsia="en-US"/>
        </w:rPr>
        <w:tab/>
      </w:r>
      <w:r w:rsidR="006D27E2">
        <w:rPr>
          <w:noProof/>
        </w:rPr>
        <w:t>Introduction</w:t>
      </w:r>
      <w:r w:rsidR="006D27E2">
        <w:rPr>
          <w:noProof/>
        </w:rPr>
        <w:tab/>
      </w:r>
      <w:r w:rsidR="006D27E2">
        <w:rPr>
          <w:noProof/>
        </w:rPr>
        <w:fldChar w:fldCharType="begin"/>
      </w:r>
      <w:r w:rsidR="006D27E2">
        <w:rPr>
          <w:noProof/>
        </w:rPr>
        <w:instrText xml:space="preserve"> PAGEREF _Toc475439555 \h </w:instrText>
      </w:r>
      <w:r w:rsidR="006D27E2">
        <w:rPr>
          <w:noProof/>
        </w:rPr>
      </w:r>
      <w:r w:rsidR="006D27E2">
        <w:rPr>
          <w:noProof/>
        </w:rPr>
        <w:fldChar w:fldCharType="separate"/>
      </w:r>
      <w:r w:rsidR="006D27E2">
        <w:rPr>
          <w:noProof/>
        </w:rPr>
        <w:t>4</w:t>
      </w:r>
      <w:r w:rsidR="006D27E2">
        <w:rPr>
          <w:noProof/>
        </w:rPr>
        <w:fldChar w:fldCharType="end"/>
      </w:r>
    </w:p>
    <w:p w14:paraId="485EF2B4" w14:textId="77777777" w:rsidR="006D27E2" w:rsidRPr="00BA24D6" w:rsidRDefault="006D27E2">
      <w:pPr>
        <w:pStyle w:val="TOC2"/>
        <w:tabs>
          <w:tab w:val="left" w:pos="849"/>
        </w:tabs>
        <w:rPr>
          <w:rFonts w:ascii="Calibri" w:hAnsi="Calibri"/>
          <w:noProof/>
          <w:sz w:val="22"/>
          <w:szCs w:val="22"/>
          <w:lang w:eastAsia="en-US"/>
        </w:rPr>
      </w:pPr>
      <w:r w:rsidRPr="00106963">
        <w:rPr>
          <w:rFonts w:ascii="Cambria" w:hAnsi="Cambria" w:cs="Arial"/>
          <w:noProof/>
        </w:rPr>
        <w:t>1.1</w:t>
      </w:r>
      <w:r w:rsidRPr="00BA24D6">
        <w:rPr>
          <w:rFonts w:ascii="Calibri" w:hAnsi="Calibri"/>
          <w:noProof/>
          <w:sz w:val="22"/>
          <w:szCs w:val="22"/>
          <w:lang w:eastAsia="en-US"/>
        </w:rPr>
        <w:tab/>
      </w:r>
      <w:r w:rsidRPr="00106963">
        <w:rPr>
          <w:rFonts w:ascii="Cambria" w:hAnsi="Cambria" w:cs="Cambria"/>
          <w:noProof/>
        </w:rPr>
        <w:t>What is Performance Review Process</w:t>
      </w:r>
      <w:r>
        <w:rPr>
          <w:noProof/>
        </w:rPr>
        <w:tab/>
      </w:r>
      <w:r>
        <w:rPr>
          <w:noProof/>
        </w:rPr>
        <w:fldChar w:fldCharType="begin"/>
      </w:r>
      <w:r>
        <w:rPr>
          <w:noProof/>
        </w:rPr>
        <w:instrText xml:space="preserve"> PAGEREF _Toc475439556 \h </w:instrText>
      </w:r>
      <w:r>
        <w:rPr>
          <w:noProof/>
        </w:rPr>
      </w:r>
      <w:r>
        <w:rPr>
          <w:noProof/>
        </w:rPr>
        <w:fldChar w:fldCharType="separate"/>
      </w:r>
      <w:r>
        <w:rPr>
          <w:noProof/>
        </w:rPr>
        <w:t>4</w:t>
      </w:r>
      <w:r>
        <w:rPr>
          <w:noProof/>
        </w:rPr>
        <w:fldChar w:fldCharType="end"/>
      </w:r>
    </w:p>
    <w:p w14:paraId="7D91CBC3" w14:textId="77777777" w:rsidR="006D27E2" w:rsidRPr="00BA24D6" w:rsidRDefault="006D27E2">
      <w:pPr>
        <w:pStyle w:val="TOC2"/>
        <w:tabs>
          <w:tab w:val="left" w:pos="849"/>
        </w:tabs>
        <w:rPr>
          <w:rFonts w:ascii="Calibri" w:hAnsi="Calibri"/>
          <w:noProof/>
          <w:sz w:val="22"/>
          <w:szCs w:val="22"/>
          <w:lang w:eastAsia="en-US"/>
        </w:rPr>
      </w:pPr>
      <w:r w:rsidRPr="00106963">
        <w:rPr>
          <w:rFonts w:ascii="Cambria" w:hAnsi="Cambria" w:cs="Helvetica"/>
          <w:noProof/>
        </w:rPr>
        <w:t>1.2</w:t>
      </w:r>
      <w:r w:rsidRPr="00BA24D6">
        <w:rPr>
          <w:rFonts w:ascii="Calibri" w:hAnsi="Calibri"/>
          <w:noProof/>
          <w:sz w:val="22"/>
          <w:szCs w:val="22"/>
          <w:lang w:eastAsia="en-US"/>
        </w:rPr>
        <w:tab/>
      </w:r>
      <w:r w:rsidRPr="00106963">
        <w:rPr>
          <w:rFonts w:ascii="Cambria" w:hAnsi="Cambria" w:cs="Helvetica"/>
          <w:noProof/>
        </w:rPr>
        <w:t xml:space="preserve">Major Areas of Responsibility (This is </w:t>
      </w:r>
      <w:r w:rsidRPr="00106963">
        <w:rPr>
          <w:rFonts w:ascii="Cambria" w:hAnsi="Cambria" w:cs="Helvetica"/>
          <w:i/>
          <w:noProof/>
        </w:rPr>
        <w:t xml:space="preserve">what </w:t>
      </w:r>
      <w:r w:rsidRPr="00106963">
        <w:rPr>
          <w:rFonts w:ascii="Cambria" w:hAnsi="Cambria" w:cs="Helvetica"/>
          <w:noProof/>
        </w:rPr>
        <w:t>you do)</w:t>
      </w:r>
      <w:r>
        <w:rPr>
          <w:noProof/>
        </w:rPr>
        <w:tab/>
      </w:r>
      <w:r>
        <w:rPr>
          <w:noProof/>
        </w:rPr>
        <w:fldChar w:fldCharType="begin"/>
      </w:r>
      <w:r>
        <w:rPr>
          <w:noProof/>
        </w:rPr>
        <w:instrText xml:space="preserve"> PAGEREF _Toc475439557 \h </w:instrText>
      </w:r>
      <w:r>
        <w:rPr>
          <w:noProof/>
        </w:rPr>
      </w:r>
      <w:r>
        <w:rPr>
          <w:noProof/>
        </w:rPr>
        <w:fldChar w:fldCharType="separate"/>
      </w:r>
      <w:r>
        <w:rPr>
          <w:noProof/>
        </w:rPr>
        <w:t>4</w:t>
      </w:r>
      <w:r>
        <w:rPr>
          <w:noProof/>
        </w:rPr>
        <w:fldChar w:fldCharType="end"/>
      </w:r>
    </w:p>
    <w:p w14:paraId="5D42F904" w14:textId="77777777" w:rsidR="006D27E2" w:rsidRPr="00BA24D6" w:rsidRDefault="006D27E2">
      <w:pPr>
        <w:pStyle w:val="TOC2"/>
        <w:tabs>
          <w:tab w:val="left" w:pos="849"/>
        </w:tabs>
        <w:rPr>
          <w:rFonts w:ascii="Calibri" w:hAnsi="Calibri"/>
          <w:noProof/>
          <w:sz w:val="22"/>
          <w:szCs w:val="22"/>
          <w:lang w:eastAsia="en-US"/>
        </w:rPr>
      </w:pPr>
      <w:r w:rsidRPr="00106963">
        <w:rPr>
          <w:rFonts w:ascii="Cambria" w:hAnsi="Cambria" w:cs="Helvetica"/>
          <w:noProof/>
        </w:rPr>
        <w:t>1.3</w:t>
      </w:r>
      <w:r w:rsidRPr="00BA24D6">
        <w:rPr>
          <w:rFonts w:ascii="Calibri" w:hAnsi="Calibri"/>
          <w:noProof/>
          <w:sz w:val="22"/>
          <w:szCs w:val="22"/>
          <w:lang w:eastAsia="en-US"/>
        </w:rPr>
        <w:tab/>
      </w:r>
      <w:r w:rsidRPr="00106963">
        <w:rPr>
          <w:rFonts w:ascii="Cambria" w:hAnsi="Cambria" w:cs="Helvetica"/>
          <w:noProof/>
        </w:rPr>
        <w:t xml:space="preserve">Performance Competencies—Skills and Behaviors (This is </w:t>
      </w:r>
      <w:r w:rsidRPr="00106963">
        <w:rPr>
          <w:rFonts w:ascii="Cambria" w:hAnsi="Cambria" w:cs="Helvetica"/>
          <w:i/>
          <w:noProof/>
        </w:rPr>
        <w:t xml:space="preserve">how </w:t>
      </w:r>
      <w:r w:rsidRPr="00106963">
        <w:rPr>
          <w:rFonts w:ascii="Cambria" w:hAnsi="Cambria" w:cs="Helvetica"/>
          <w:noProof/>
        </w:rPr>
        <w:t>you do it)</w:t>
      </w:r>
      <w:r>
        <w:rPr>
          <w:noProof/>
        </w:rPr>
        <w:tab/>
      </w:r>
      <w:r>
        <w:rPr>
          <w:noProof/>
        </w:rPr>
        <w:fldChar w:fldCharType="begin"/>
      </w:r>
      <w:r>
        <w:rPr>
          <w:noProof/>
        </w:rPr>
        <w:instrText xml:space="preserve"> PAGEREF _Toc475439558 \h </w:instrText>
      </w:r>
      <w:r>
        <w:rPr>
          <w:noProof/>
        </w:rPr>
      </w:r>
      <w:r>
        <w:rPr>
          <w:noProof/>
        </w:rPr>
        <w:fldChar w:fldCharType="separate"/>
      </w:r>
      <w:r>
        <w:rPr>
          <w:noProof/>
        </w:rPr>
        <w:t>4</w:t>
      </w:r>
      <w:r>
        <w:rPr>
          <w:noProof/>
        </w:rPr>
        <w:fldChar w:fldCharType="end"/>
      </w:r>
    </w:p>
    <w:p w14:paraId="6D57EDFC" w14:textId="77777777" w:rsidR="006D27E2" w:rsidRPr="00BA24D6" w:rsidRDefault="006D27E2">
      <w:pPr>
        <w:pStyle w:val="TOC2"/>
        <w:tabs>
          <w:tab w:val="left" w:pos="849"/>
        </w:tabs>
        <w:rPr>
          <w:rFonts w:ascii="Calibri" w:hAnsi="Calibri"/>
          <w:noProof/>
          <w:sz w:val="22"/>
          <w:szCs w:val="22"/>
          <w:lang w:eastAsia="en-US"/>
        </w:rPr>
      </w:pPr>
      <w:r w:rsidRPr="00106963">
        <w:rPr>
          <w:rFonts w:ascii="Cambria" w:hAnsi="Cambria" w:cs="Helvetica"/>
          <w:noProof/>
        </w:rPr>
        <w:t>1.4</w:t>
      </w:r>
      <w:r w:rsidRPr="00BA24D6">
        <w:rPr>
          <w:rFonts w:ascii="Calibri" w:hAnsi="Calibri"/>
          <w:noProof/>
          <w:sz w:val="22"/>
          <w:szCs w:val="22"/>
          <w:lang w:eastAsia="en-US"/>
        </w:rPr>
        <w:tab/>
      </w:r>
      <w:r w:rsidRPr="00106963">
        <w:rPr>
          <w:rFonts w:ascii="Cambria" w:hAnsi="Cambria" w:cs="Helvetica"/>
          <w:noProof/>
        </w:rPr>
        <w:t>Overall Assessment</w:t>
      </w:r>
      <w:r>
        <w:rPr>
          <w:noProof/>
        </w:rPr>
        <w:tab/>
      </w:r>
      <w:r>
        <w:rPr>
          <w:noProof/>
        </w:rPr>
        <w:fldChar w:fldCharType="begin"/>
      </w:r>
      <w:r>
        <w:rPr>
          <w:noProof/>
        </w:rPr>
        <w:instrText xml:space="preserve"> PAGEREF _Toc475439559 \h </w:instrText>
      </w:r>
      <w:r>
        <w:rPr>
          <w:noProof/>
        </w:rPr>
      </w:r>
      <w:r>
        <w:rPr>
          <w:noProof/>
        </w:rPr>
        <w:fldChar w:fldCharType="separate"/>
      </w:r>
      <w:r>
        <w:rPr>
          <w:noProof/>
        </w:rPr>
        <w:t>4</w:t>
      </w:r>
      <w:r>
        <w:rPr>
          <w:noProof/>
        </w:rPr>
        <w:fldChar w:fldCharType="end"/>
      </w:r>
    </w:p>
    <w:p w14:paraId="6151CD16" w14:textId="77777777" w:rsidR="006D27E2" w:rsidRPr="00BA24D6" w:rsidRDefault="006D27E2">
      <w:pPr>
        <w:pStyle w:val="TOC1"/>
        <w:tabs>
          <w:tab w:val="left" w:pos="566"/>
        </w:tabs>
        <w:rPr>
          <w:rFonts w:ascii="Calibri" w:hAnsi="Calibri"/>
          <w:noProof/>
          <w:sz w:val="22"/>
          <w:szCs w:val="22"/>
          <w:lang w:eastAsia="en-US"/>
        </w:rPr>
      </w:pPr>
      <w:r>
        <w:rPr>
          <w:noProof/>
        </w:rPr>
        <w:t>2.</w:t>
      </w:r>
      <w:r w:rsidRPr="00BA24D6">
        <w:rPr>
          <w:rFonts w:ascii="Calibri" w:hAnsi="Calibri"/>
          <w:noProof/>
          <w:sz w:val="22"/>
          <w:szCs w:val="22"/>
          <w:lang w:eastAsia="en-US"/>
        </w:rPr>
        <w:tab/>
      </w:r>
      <w:r>
        <w:rPr>
          <w:noProof/>
        </w:rPr>
        <w:t>Development Plan</w:t>
      </w:r>
      <w:r>
        <w:rPr>
          <w:noProof/>
        </w:rPr>
        <w:tab/>
      </w:r>
      <w:r>
        <w:rPr>
          <w:noProof/>
        </w:rPr>
        <w:fldChar w:fldCharType="begin"/>
      </w:r>
      <w:r>
        <w:rPr>
          <w:noProof/>
        </w:rPr>
        <w:instrText xml:space="preserve"> PAGEREF _Toc475439560 \h </w:instrText>
      </w:r>
      <w:r>
        <w:rPr>
          <w:noProof/>
        </w:rPr>
      </w:r>
      <w:r>
        <w:rPr>
          <w:noProof/>
        </w:rPr>
        <w:fldChar w:fldCharType="separate"/>
      </w:r>
      <w:r>
        <w:rPr>
          <w:noProof/>
        </w:rPr>
        <w:t>6</w:t>
      </w:r>
      <w:r>
        <w:rPr>
          <w:noProof/>
        </w:rPr>
        <w:fldChar w:fldCharType="end"/>
      </w:r>
    </w:p>
    <w:p w14:paraId="1A35BE9A" w14:textId="77777777" w:rsidR="006D27E2" w:rsidRPr="00BA24D6" w:rsidRDefault="006D27E2">
      <w:pPr>
        <w:pStyle w:val="TOC2"/>
        <w:rPr>
          <w:rFonts w:ascii="Calibri" w:hAnsi="Calibri"/>
          <w:noProof/>
          <w:sz w:val="22"/>
          <w:szCs w:val="22"/>
          <w:lang w:eastAsia="en-US"/>
        </w:rPr>
      </w:pPr>
      <w:r w:rsidRPr="00106963">
        <w:rPr>
          <w:rFonts w:ascii="Cambria" w:hAnsi="Cambria" w:cs="Cambria"/>
          <w:noProof/>
        </w:rPr>
        <w:t>2.1 Development to close performance gaps:</w:t>
      </w:r>
      <w:r>
        <w:rPr>
          <w:noProof/>
        </w:rPr>
        <w:tab/>
      </w:r>
      <w:r>
        <w:rPr>
          <w:noProof/>
        </w:rPr>
        <w:fldChar w:fldCharType="begin"/>
      </w:r>
      <w:r>
        <w:rPr>
          <w:noProof/>
        </w:rPr>
        <w:instrText xml:space="preserve"> PAGEREF _Toc475439561 \h </w:instrText>
      </w:r>
      <w:r>
        <w:rPr>
          <w:noProof/>
        </w:rPr>
      </w:r>
      <w:r>
        <w:rPr>
          <w:noProof/>
        </w:rPr>
        <w:fldChar w:fldCharType="separate"/>
      </w:r>
      <w:r>
        <w:rPr>
          <w:noProof/>
        </w:rPr>
        <w:t>6</w:t>
      </w:r>
      <w:r>
        <w:rPr>
          <w:noProof/>
        </w:rPr>
        <w:fldChar w:fldCharType="end"/>
      </w:r>
    </w:p>
    <w:p w14:paraId="1ADDEC38" w14:textId="77777777" w:rsidR="006D27E2" w:rsidRPr="00BA24D6" w:rsidRDefault="006D27E2">
      <w:pPr>
        <w:pStyle w:val="TOC2"/>
        <w:rPr>
          <w:rFonts w:ascii="Calibri" w:hAnsi="Calibri"/>
          <w:noProof/>
          <w:sz w:val="22"/>
          <w:szCs w:val="22"/>
          <w:lang w:eastAsia="en-US"/>
        </w:rPr>
      </w:pPr>
      <w:r w:rsidRPr="00106963">
        <w:rPr>
          <w:rFonts w:ascii="Cambria" w:hAnsi="Cambria" w:cs="Cambria"/>
          <w:noProof/>
        </w:rPr>
        <w:t>2.2 Development to enhance job skills and performance:</w:t>
      </w:r>
      <w:r>
        <w:rPr>
          <w:noProof/>
        </w:rPr>
        <w:tab/>
      </w:r>
      <w:r>
        <w:rPr>
          <w:noProof/>
        </w:rPr>
        <w:fldChar w:fldCharType="begin"/>
      </w:r>
      <w:r>
        <w:rPr>
          <w:noProof/>
        </w:rPr>
        <w:instrText xml:space="preserve"> PAGEREF _Toc475439562 \h </w:instrText>
      </w:r>
      <w:r>
        <w:rPr>
          <w:noProof/>
        </w:rPr>
      </w:r>
      <w:r>
        <w:rPr>
          <w:noProof/>
        </w:rPr>
        <w:fldChar w:fldCharType="separate"/>
      </w:r>
      <w:r>
        <w:rPr>
          <w:noProof/>
        </w:rPr>
        <w:t>6</w:t>
      </w:r>
      <w:r>
        <w:rPr>
          <w:noProof/>
        </w:rPr>
        <w:fldChar w:fldCharType="end"/>
      </w:r>
    </w:p>
    <w:p w14:paraId="4EBBE4C1" w14:textId="77777777" w:rsidR="006D27E2" w:rsidRPr="00BA24D6" w:rsidRDefault="006D27E2">
      <w:pPr>
        <w:pStyle w:val="TOC2"/>
        <w:rPr>
          <w:rFonts w:ascii="Calibri" w:hAnsi="Calibri"/>
          <w:noProof/>
          <w:sz w:val="22"/>
          <w:szCs w:val="22"/>
          <w:lang w:eastAsia="en-US"/>
        </w:rPr>
      </w:pPr>
      <w:r w:rsidRPr="00106963">
        <w:rPr>
          <w:rFonts w:ascii="Cambria" w:hAnsi="Cambria" w:cs="Cambria"/>
          <w:noProof/>
        </w:rPr>
        <w:t>2.3 Development for career advancement:</w:t>
      </w:r>
      <w:r>
        <w:rPr>
          <w:noProof/>
        </w:rPr>
        <w:tab/>
      </w:r>
      <w:r>
        <w:rPr>
          <w:noProof/>
        </w:rPr>
        <w:fldChar w:fldCharType="begin"/>
      </w:r>
      <w:r>
        <w:rPr>
          <w:noProof/>
        </w:rPr>
        <w:instrText xml:space="preserve"> PAGEREF _Toc475439563 \h </w:instrText>
      </w:r>
      <w:r>
        <w:rPr>
          <w:noProof/>
        </w:rPr>
      </w:r>
      <w:r>
        <w:rPr>
          <w:noProof/>
        </w:rPr>
        <w:fldChar w:fldCharType="separate"/>
      </w:r>
      <w:r>
        <w:rPr>
          <w:noProof/>
        </w:rPr>
        <w:t>6</w:t>
      </w:r>
      <w:r>
        <w:rPr>
          <w:noProof/>
        </w:rPr>
        <w:fldChar w:fldCharType="end"/>
      </w:r>
    </w:p>
    <w:p w14:paraId="194393BC" w14:textId="77777777" w:rsidR="006D27E2" w:rsidRPr="00BA24D6" w:rsidRDefault="006D27E2">
      <w:pPr>
        <w:pStyle w:val="TOC2"/>
        <w:rPr>
          <w:rFonts w:ascii="Calibri" w:hAnsi="Calibri"/>
          <w:noProof/>
          <w:sz w:val="22"/>
          <w:szCs w:val="22"/>
          <w:lang w:eastAsia="en-US"/>
        </w:rPr>
      </w:pPr>
      <w:r w:rsidRPr="00106963">
        <w:rPr>
          <w:rFonts w:ascii="Cambria" w:hAnsi="Cambria" w:cs="Cambria"/>
          <w:noProof/>
        </w:rPr>
        <w:t>2.4 Development for career exploration:</w:t>
      </w:r>
      <w:r>
        <w:rPr>
          <w:noProof/>
        </w:rPr>
        <w:tab/>
      </w:r>
      <w:r>
        <w:rPr>
          <w:noProof/>
        </w:rPr>
        <w:fldChar w:fldCharType="begin"/>
      </w:r>
      <w:r>
        <w:rPr>
          <w:noProof/>
        </w:rPr>
        <w:instrText xml:space="preserve"> PAGEREF _Toc475439564 \h </w:instrText>
      </w:r>
      <w:r>
        <w:rPr>
          <w:noProof/>
        </w:rPr>
      </w:r>
      <w:r>
        <w:rPr>
          <w:noProof/>
        </w:rPr>
        <w:fldChar w:fldCharType="separate"/>
      </w:r>
      <w:r>
        <w:rPr>
          <w:noProof/>
        </w:rPr>
        <w:t>6</w:t>
      </w:r>
      <w:r>
        <w:rPr>
          <w:noProof/>
        </w:rPr>
        <w:fldChar w:fldCharType="end"/>
      </w:r>
    </w:p>
    <w:p w14:paraId="5087620C" w14:textId="77777777" w:rsidR="006D27E2" w:rsidRPr="00BA24D6" w:rsidRDefault="006D27E2">
      <w:pPr>
        <w:pStyle w:val="TOC1"/>
        <w:tabs>
          <w:tab w:val="left" w:pos="566"/>
        </w:tabs>
        <w:rPr>
          <w:rFonts w:ascii="Calibri" w:hAnsi="Calibri"/>
          <w:noProof/>
          <w:sz w:val="22"/>
          <w:szCs w:val="22"/>
          <w:lang w:eastAsia="en-US"/>
        </w:rPr>
      </w:pPr>
      <w:r>
        <w:rPr>
          <w:noProof/>
        </w:rPr>
        <w:t>3.</w:t>
      </w:r>
      <w:r w:rsidRPr="00BA24D6">
        <w:rPr>
          <w:rFonts w:ascii="Calibri" w:hAnsi="Calibri"/>
          <w:noProof/>
          <w:sz w:val="22"/>
          <w:szCs w:val="22"/>
          <w:lang w:eastAsia="en-US"/>
        </w:rPr>
        <w:tab/>
      </w:r>
      <w:r>
        <w:rPr>
          <w:noProof/>
        </w:rPr>
        <w:t>Employee’s &amp; Manager’s Assessment</w:t>
      </w:r>
      <w:r>
        <w:rPr>
          <w:noProof/>
        </w:rPr>
        <w:tab/>
      </w:r>
      <w:r>
        <w:rPr>
          <w:noProof/>
        </w:rPr>
        <w:fldChar w:fldCharType="begin"/>
      </w:r>
      <w:r>
        <w:rPr>
          <w:noProof/>
        </w:rPr>
        <w:instrText xml:space="preserve"> PAGEREF _Toc475439565 \h </w:instrText>
      </w:r>
      <w:r>
        <w:rPr>
          <w:noProof/>
        </w:rPr>
      </w:r>
      <w:r>
        <w:rPr>
          <w:noProof/>
        </w:rPr>
        <w:fldChar w:fldCharType="separate"/>
      </w:r>
      <w:r>
        <w:rPr>
          <w:noProof/>
        </w:rPr>
        <w:t>7</w:t>
      </w:r>
      <w:r>
        <w:rPr>
          <w:noProof/>
        </w:rPr>
        <w:fldChar w:fldCharType="end"/>
      </w:r>
    </w:p>
    <w:p w14:paraId="74C93C86" w14:textId="77777777" w:rsidR="00A83845" w:rsidRDefault="00A83845">
      <w:pPr>
        <w:pStyle w:val="TOC1"/>
        <w:tabs>
          <w:tab w:val="clear" w:pos="9936"/>
          <w:tab w:val="right" w:leader="dot" w:pos="9360"/>
        </w:tabs>
        <w:rPr>
          <w:rFonts w:ascii="Cambria" w:hAnsi="Cambria" w:cs="Cambria"/>
        </w:rPr>
      </w:pPr>
      <w:r w:rsidRPr="00BA24D6">
        <w:rPr>
          <w:rFonts w:ascii="Calibri" w:hAnsi="Calibri" w:cs="Calibri"/>
          <w:sz w:val="22"/>
        </w:rPr>
        <w:fldChar w:fldCharType="end"/>
      </w:r>
    </w:p>
    <w:p w14:paraId="6723DC89" w14:textId="77777777" w:rsidR="00A83845" w:rsidRDefault="00A83845" w:rsidP="006D27E2">
      <w:pPr>
        <w:pStyle w:val="Heading1"/>
      </w:pPr>
      <w:bookmarkStart w:id="1" w:name="_Toc475439555"/>
      <w:r>
        <w:lastRenderedPageBreak/>
        <w:t>Introduction</w:t>
      </w:r>
      <w:bookmarkEnd w:id="1"/>
    </w:p>
    <w:p w14:paraId="65D05759" w14:textId="77777777" w:rsidR="00A83845" w:rsidRDefault="00A83845">
      <w:pPr>
        <w:pStyle w:val="Heading2"/>
        <w:rPr>
          <w:rFonts w:ascii="Cambria" w:hAnsi="Cambria" w:cs="Arial"/>
          <w:sz w:val="18"/>
        </w:rPr>
      </w:pPr>
      <w:bookmarkStart w:id="2" w:name="_Toc475439556"/>
      <w:r>
        <w:rPr>
          <w:rFonts w:ascii="Cambria" w:hAnsi="Cambria" w:cs="Cambria"/>
        </w:rPr>
        <w:t xml:space="preserve">What is Performance Review </w:t>
      </w:r>
      <w:proofErr w:type="gramStart"/>
      <w:r>
        <w:rPr>
          <w:rFonts w:ascii="Cambria" w:hAnsi="Cambria" w:cs="Cambria"/>
        </w:rPr>
        <w:t>Process</w:t>
      </w:r>
      <w:bookmarkEnd w:id="2"/>
      <w:proofErr w:type="gramEnd"/>
      <w:r>
        <w:rPr>
          <w:rFonts w:ascii="Cambria" w:hAnsi="Cambria" w:cs="Cambria"/>
          <w:u w:val="none"/>
        </w:rPr>
        <w:t xml:space="preserve"> </w:t>
      </w:r>
    </w:p>
    <w:p w14:paraId="04B3DA89" w14:textId="77777777" w:rsidR="00A83845" w:rsidRDefault="00A83845">
      <w:pPr>
        <w:pStyle w:val="BodyText"/>
        <w:rPr>
          <w:rFonts w:ascii="Cambria" w:hAnsi="Cambria" w:cs="Arial"/>
          <w:sz w:val="18"/>
        </w:rPr>
      </w:pPr>
    </w:p>
    <w:p w14:paraId="02D36E26" w14:textId="77777777" w:rsidR="00A83845" w:rsidRDefault="00A83845">
      <w:pPr>
        <w:pStyle w:val="BodyText"/>
        <w:jc w:val="both"/>
        <w:rPr>
          <w:rFonts w:ascii="Cambria" w:hAnsi="Cambria" w:cs="Arial"/>
          <w:sz w:val="18"/>
        </w:rPr>
      </w:pPr>
      <w:proofErr w:type="spellStart"/>
      <w:r>
        <w:rPr>
          <w:rFonts w:ascii="Cambria" w:hAnsi="Cambria" w:cs="Arial"/>
          <w:sz w:val="18"/>
        </w:rPr>
        <w:t>VotaryTech</w:t>
      </w:r>
      <w:proofErr w:type="spellEnd"/>
      <w:r>
        <w:rPr>
          <w:rFonts w:ascii="Cambria" w:hAnsi="Cambria" w:cs="Arial"/>
          <w:sz w:val="18"/>
        </w:rPr>
        <w:t xml:space="preserve"> performance review process has been designed to review the employee’s performance over the last review cycle and to set the goals and objectives for the next cycle. It is highly encouraged to the employees to effectively utilize this process to understand, identify and agree on the objectives to be achieved over the current review cycle. It is encouraged to the engineers to use this opportunity to reflect on the achievements, deficiencies and seek guidance from the Supervisor.</w:t>
      </w:r>
    </w:p>
    <w:p w14:paraId="04355A03" w14:textId="77777777" w:rsidR="00A83845" w:rsidRDefault="00A83845">
      <w:pPr>
        <w:pStyle w:val="BodyText"/>
        <w:jc w:val="both"/>
        <w:rPr>
          <w:rFonts w:ascii="Cambria" w:hAnsi="Cambria" w:cs="Arial"/>
          <w:sz w:val="18"/>
        </w:rPr>
      </w:pPr>
    </w:p>
    <w:p w14:paraId="0DCACD08" w14:textId="77777777" w:rsidR="00A83845" w:rsidRDefault="00A83845">
      <w:pPr>
        <w:pStyle w:val="BodyText"/>
        <w:jc w:val="both"/>
        <w:rPr>
          <w:rFonts w:ascii="Cambria" w:hAnsi="Cambria" w:cs="Arial"/>
          <w:sz w:val="18"/>
        </w:rPr>
      </w:pPr>
      <w:r>
        <w:rPr>
          <w:rFonts w:ascii="Cambria" w:hAnsi="Cambria" w:cs="Arial"/>
          <w:sz w:val="18"/>
        </w:rPr>
        <w:t xml:space="preserve">The Performance Review Form provides periodic written review of individual performance, in the context of the ongoing performance management process. It is designed to facilitate constructive discussion between the employee and manager in order to clarify performance objectives, provide feedback about the employee’s performance with respect to </w:t>
      </w:r>
      <w:r>
        <w:rPr>
          <w:rFonts w:ascii="Cambria" w:hAnsi="Cambria" w:cs="Arial"/>
          <w:b/>
          <w:sz w:val="18"/>
        </w:rPr>
        <w:t>skills and behaviors</w:t>
      </w:r>
      <w:r>
        <w:rPr>
          <w:rFonts w:ascii="Cambria" w:hAnsi="Cambria" w:cs="Arial"/>
          <w:sz w:val="18"/>
        </w:rPr>
        <w:t xml:space="preserve">, provide a framework for identifying the employee’s development plans, and serve as a basis for merit increase decisions.  Managers and employees are responsible for completing a </w:t>
      </w:r>
      <w:r>
        <w:rPr>
          <w:rFonts w:ascii="Cambria" w:hAnsi="Cambria" w:cs="Arial"/>
          <w:b/>
          <w:color w:val="FF0000"/>
          <w:sz w:val="18"/>
        </w:rPr>
        <w:t>yearly performance</w:t>
      </w:r>
      <w:r>
        <w:rPr>
          <w:rFonts w:ascii="Cambria" w:hAnsi="Cambria" w:cs="Arial"/>
          <w:sz w:val="18"/>
        </w:rPr>
        <w:t xml:space="preserve"> review as part of ongoing performance discussions.   Preparation for the performance review discussion should begin with the employee completing a self-appraisal.</w:t>
      </w:r>
    </w:p>
    <w:p w14:paraId="38286F42" w14:textId="77777777" w:rsidR="00A83845" w:rsidRDefault="00A83845">
      <w:pPr>
        <w:pStyle w:val="BodyText"/>
        <w:jc w:val="both"/>
        <w:rPr>
          <w:rFonts w:ascii="Cambria" w:hAnsi="Cambria" w:cs="Arial"/>
          <w:sz w:val="18"/>
        </w:rPr>
      </w:pPr>
    </w:p>
    <w:p w14:paraId="02410CE3" w14:textId="77777777" w:rsidR="00A83845" w:rsidRDefault="00A83845">
      <w:pPr>
        <w:pStyle w:val="BodyText"/>
        <w:jc w:val="both"/>
        <w:rPr>
          <w:rFonts w:ascii="Cambria" w:hAnsi="Cambria" w:cs="Arial"/>
          <w:b/>
        </w:rPr>
      </w:pPr>
      <w:r>
        <w:rPr>
          <w:rFonts w:ascii="Cambria" w:hAnsi="Cambria" w:cs="Arial"/>
          <w:sz w:val="18"/>
        </w:rPr>
        <w:t xml:space="preserve">At </w:t>
      </w:r>
      <w:proofErr w:type="spellStart"/>
      <w:r>
        <w:rPr>
          <w:rFonts w:ascii="Cambria" w:hAnsi="Cambria" w:cs="Arial"/>
          <w:sz w:val="18"/>
        </w:rPr>
        <w:t>VotaryTech</w:t>
      </w:r>
      <w:proofErr w:type="spellEnd"/>
      <w:r>
        <w:rPr>
          <w:rFonts w:ascii="Cambria" w:hAnsi="Cambria" w:cs="Arial"/>
          <w:sz w:val="18"/>
        </w:rPr>
        <w:t xml:space="preserve">, we value the technical capability on the same lines as the </w:t>
      </w:r>
      <w:proofErr w:type="gramStart"/>
      <w:r>
        <w:rPr>
          <w:rFonts w:ascii="Cambria" w:hAnsi="Cambria" w:cs="Arial"/>
          <w:sz w:val="18"/>
        </w:rPr>
        <w:t>on job</w:t>
      </w:r>
      <w:proofErr w:type="gramEnd"/>
      <w:r>
        <w:rPr>
          <w:rFonts w:ascii="Cambria" w:hAnsi="Cambria" w:cs="Arial"/>
          <w:sz w:val="18"/>
        </w:rPr>
        <w:t xml:space="preserve"> behavior. Equal importance is given to the </w:t>
      </w:r>
      <w:proofErr w:type="gramStart"/>
      <w:r>
        <w:rPr>
          <w:rFonts w:ascii="Cambria" w:hAnsi="Cambria" w:cs="Arial"/>
          <w:sz w:val="18"/>
        </w:rPr>
        <w:t>manner in which</w:t>
      </w:r>
      <w:proofErr w:type="gramEnd"/>
      <w:r>
        <w:rPr>
          <w:rFonts w:ascii="Cambria" w:hAnsi="Cambria" w:cs="Arial"/>
          <w:sz w:val="18"/>
        </w:rPr>
        <w:t xml:space="preserve"> the goals are achieved and to the goals itself. </w:t>
      </w:r>
    </w:p>
    <w:p w14:paraId="14980A6D" w14:textId="77777777" w:rsidR="00A83845" w:rsidRDefault="00A83845">
      <w:pPr>
        <w:pStyle w:val="BodyText2"/>
        <w:spacing w:line="100" w:lineRule="atLeast"/>
        <w:jc w:val="both"/>
        <w:rPr>
          <w:rFonts w:ascii="Cambria" w:hAnsi="Cambria" w:cs="Arial"/>
          <w:b/>
        </w:rPr>
      </w:pPr>
    </w:p>
    <w:p w14:paraId="27D4C6A7" w14:textId="77777777" w:rsidR="00A83845" w:rsidRDefault="00A83845">
      <w:pPr>
        <w:pStyle w:val="BodyText2"/>
        <w:spacing w:line="100" w:lineRule="atLeast"/>
        <w:jc w:val="both"/>
        <w:rPr>
          <w:rFonts w:ascii="Cambria" w:hAnsi="Cambria" w:cs="Helvetica"/>
        </w:rPr>
      </w:pPr>
      <w:r>
        <w:rPr>
          <w:rFonts w:ascii="Cambria" w:hAnsi="Cambria" w:cs="Arial"/>
        </w:rPr>
        <w:t xml:space="preserve">The Human Resources Department is available to answer questions and to </w:t>
      </w:r>
      <w:proofErr w:type="gramStart"/>
      <w:r>
        <w:rPr>
          <w:rFonts w:ascii="Cambria" w:hAnsi="Cambria" w:cs="Arial"/>
        </w:rPr>
        <w:t>provide assistance to</w:t>
      </w:r>
      <w:proofErr w:type="gramEnd"/>
      <w:r>
        <w:rPr>
          <w:rFonts w:ascii="Cambria" w:hAnsi="Cambria" w:cs="Arial"/>
        </w:rPr>
        <w:t xml:space="preserve"> managers and staff members on any aspect of the performance management process, including the performance review form.  </w:t>
      </w:r>
    </w:p>
    <w:p w14:paraId="28D5B0FD" w14:textId="77777777" w:rsidR="00A83845" w:rsidRDefault="00A83845">
      <w:pPr>
        <w:pStyle w:val="Heading2"/>
        <w:rPr>
          <w:rFonts w:ascii="Cambria" w:hAnsi="Cambria" w:cs="Helvetica"/>
        </w:rPr>
      </w:pPr>
      <w:bookmarkStart w:id="3" w:name="_Toc475439557"/>
      <w:r>
        <w:rPr>
          <w:rFonts w:ascii="Cambria" w:hAnsi="Cambria" w:cs="Helvetica"/>
          <w:sz w:val="22"/>
          <w:szCs w:val="22"/>
        </w:rPr>
        <w:t xml:space="preserve">Major Areas of Responsibility (This is </w:t>
      </w:r>
      <w:r>
        <w:rPr>
          <w:rFonts w:ascii="Cambria" w:hAnsi="Cambria" w:cs="Helvetica"/>
          <w:i/>
          <w:sz w:val="22"/>
          <w:szCs w:val="22"/>
        </w:rPr>
        <w:t xml:space="preserve">what </w:t>
      </w:r>
      <w:r>
        <w:rPr>
          <w:rFonts w:ascii="Cambria" w:hAnsi="Cambria" w:cs="Helvetica"/>
          <w:sz w:val="22"/>
          <w:szCs w:val="22"/>
        </w:rPr>
        <w:t>you do)</w:t>
      </w:r>
      <w:bookmarkEnd w:id="3"/>
    </w:p>
    <w:p w14:paraId="28F395DB" w14:textId="77777777" w:rsidR="00A83845" w:rsidRDefault="00A83845">
      <w:pPr>
        <w:pStyle w:val="BodyText3"/>
        <w:spacing w:after="0" w:line="100" w:lineRule="atLeast"/>
        <w:rPr>
          <w:rFonts w:ascii="Cambria" w:hAnsi="Cambria" w:cs="Helvetica"/>
        </w:rPr>
      </w:pPr>
    </w:p>
    <w:p w14:paraId="23C8B206" w14:textId="77777777" w:rsidR="00A83845" w:rsidRDefault="00A83845">
      <w:pPr>
        <w:pStyle w:val="BodyText3"/>
        <w:spacing w:after="0" w:line="100" w:lineRule="atLeast"/>
        <w:jc w:val="both"/>
        <w:rPr>
          <w:rFonts w:ascii="Cambria" w:hAnsi="Cambria" w:cs="Helvetica"/>
        </w:rPr>
      </w:pPr>
      <w:r>
        <w:rPr>
          <w:rFonts w:ascii="Cambria" w:hAnsi="Cambria" w:cs="Helvetica"/>
        </w:rPr>
        <w:t xml:space="preserve">This section of the Performance Review form is used to record the three or four major activities or goals that you are responsible for in your job as well as the evaluation criteria for these.  The major activities typically reflect duties described in the job description and/or performance goals.  Evaluation criteria encompass such standards as impact, timeliness, cost effectiveness, client satisfaction, accuracy, consistency, etc.  During the review period, the manager and staff member are encouraged to review progress in meeting identified goals or activities, and the manager may decide to revise, add, or delete any of these in order to best meet changing organizational needs.   </w:t>
      </w:r>
    </w:p>
    <w:p w14:paraId="6562643F" w14:textId="77777777" w:rsidR="00A83845" w:rsidRDefault="00A83845">
      <w:pPr>
        <w:pStyle w:val="BodyText3"/>
        <w:spacing w:after="0" w:line="100" w:lineRule="atLeast"/>
        <w:rPr>
          <w:rFonts w:ascii="Cambria" w:hAnsi="Cambria" w:cs="Helvetica"/>
        </w:rPr>
      </w:pPr>
    </w:p>
    <w:p w14:paraId="0AACBD73" w14:textId="77777777" w:rsidR="00A83845" w:rsidRDefault="00A83845">
      <w:pPr>
        <w:pStyle w:val="Heading2"/>
        <w:rPr>
          <w:rFonts w:ascii="Cambria" w:hAnsi="Cambria" w:cs="Helvetica"/>
          <w:sz w:val="18"/>
        </w:rPr>
      </w:pPr>
      <w:bookmarkStart w:id="4" w:name="_Toc475439558"/>
      <w:r>
        <w:rPr>
          <w:rFonts w:ascii="Cambria" w:hAnsi="Cambria" w:cs="Helvetica"/>
          <w:sz w:val="22"/>
          <w:szCs w:val="22"/>
        </w:rPr>
        <w:t xml:space="preserve">Performance Competencies—Skills and Behaviors (This is </w:t>
      </w:r>
      <w:r>
        <w:rPr>
          <w:rFonts w:ascii="Cambria" w:hAnsi="Cambria" w:cs="Helvetica"/>
          <w:i/>
          <w:sz w:val="22"/>
          <w:szCs w:val="22"/>
        </w:rPr>
        <w:t xml:space="preserve">how </w:t>
      </w:r>
      <w:r>
        <w:rPr>
          <w:rFonts w:ascii="Cambria" w:hAnsi="Cambria" w:cs="Helvetica"/>
          <w:sz w:val="22"/>
          <w:szCs w:val="22"/>
        </w:rPr>
        <w:t>you do it)</w:t>
      </w:r>
      <w:bookmarkEnd w:id="4"/>
    </w:p>
    <w:p w14:paraId="1FECA239" w14:textId="77777777" w:rsidR="00A83845" w:rsidRDefault="00A83845">
      <w:pPr>
        <w:rPr>
          <w:rFonts w:ascii="Cambria" w:hAnsi="Cambria" w:cs="Helvetica"/>
          <w:sz w:val="18"/>
        </w:rPr>
      </w:pPr>
    </w:p>
    <w:p w14:paraId="54181615" w14:textId="77777777" w:rsidR="00A83845" w:rsidRDefault="00A83845">
      <w:pPr>
        <w:jc w:val="both"/>
        <w:rPr>
          <w:rFonts w:ascii="Cambria" w:hAnsi="Cambria" w:cs="Helvetica"/>
        </w:rPr>
      </w:pPr>
      <w:r>
        <w:rPr>
          <w:rFonts w:ascii="Cambria" w:hAnsi="Cambria" w:cs="Helvetica"/>
          <w:sz w:val="18"/>
        </w:rPr>
        <w:t>At the beginning of the review period, the manager and employee are responsible for reaching a shared understanding of the key skills and behaviors as they relate to the individual’s job description and have been established by the manager.  While the employee will be evaluating him or herself regarding the key skills and behaviors, the manager is ultimately responsible for assessing the staff member’s performance against the agreed upon performance expectations and reviewing the assessment with the individual.  Performance that does not meet expectations should be addressed in the Development Plan section of the Performance Review.</w:t>
      </w:r>
    </w:p>
    <w:p w14:paraId="3B14185E" w14:textId="77777777" w:rsidR="00A83845" w:rsidRDefault="00A83845">
      <w:pPr>
        <w:pStyle w:val="Heading2"/>
        <w:rPr>
          <w:rFonts w:ascii="Cambria" w:hAnsi="Cambria" w:cs="Helvetica"/>
          <w:sz w:val="18"/>
        </w:rPr>
      </w:pPr>
      <w:bookmarkStart w:id="5" w:name="_Toc475439559"/>
      <w:r>
        <w:rPr>
          <w:rFonts w:ascii="Cambria" w:hAnsi="Cambria" w:cs="Helvetica"/>
          <w:sz w:val="22"/>
          <w:szCs w:val="22"/>
        </w:rPr>
        <w:t>Overall Assessment</w:t>
      </w:r>
      <w:bookmarkEnd w:id="5"/>
    </w:p>
    <w:p w14:paraId="0CF7A7D7" w14:textId="77777777" w:rsidR="00A83845" w:rsidRDefault="00A83845">
      <w:pPr>
        <w:rPr>
          <w:rFonts w:ascii="Cambria" w:hAnsi="Cambria" w:cs="Helvetica"/>
          <w:sz w:val="18"/>
        </w:rPr>
      </w:pPr>
    </w:p>
    <w:p w14:paraId="13EEA6D8" w14:textId="77777777" w:rsidR="00A83845" w:rsidRDefault="00A83845">
      <w:pPr>
        <w:rPr>
          <w:rFonts w:ascii="Cambria" w:hAnsi="Cambria" w:cs="Helvetica"/>
          <w:sz w:val="18"/>
        </w:rPr>
      </w:pPr>
      <w:r>
        <w:rPr>
          <w:rFonts w:ascii="Cambria" w:hAnsi="Cambria" w:cs="Helvetica"/>
          <w:sz w:val="18"/>
        </w:rPr>
        <w:t>The manager completes a brief summary of the employee’s overall performance.  (Employee does not complete this section.)</w:t>
      </w:r>
    </w:p>
    <w:p w14:paraId="458367BD" w14:textId="77777777" w:rsidR="00A83845" w:rsidRDefault="00A83845">
      <w:pPr>
        <w:rPr>
          <w:rFonts w:ascii="Cambria" w:hAnsi="Cambria" w:cs="Helvetica"/>
          <w:sz w:val="18"/>
        </w:rPr>
      </w:pPr>
    </w:p>
    <w:p w14:paraId="5D2F8B22" w14:textId="77777777" w:rsidR="00A83845" w:rsidRDefault="00A83845">
      <w:pPr>
        <w:rPr>
          <w:rFonts w:ascii="Cambria" w:hAnsi="Cambria" w:cs="Helvetica"/>
          <w:sz w:val="18"/>
        </w:rPr>
      </w:pPr>
    </w:p>
    <w:p w14:paraId="03F99084" w14:textId="77777777" w:rsidR="00A83845" w:rsidRDefault="00A83845">
      <w:pPr>
        <w:rPr>
          <w:rFonts w:ascii="Cambria" w:hAnsi="Cambria" w:cs="Helvetica"/>
          <w:sz w:val="18"/>
        </w:rPr>
      </w:pPr>
    </w:p>
    <w:p w14:paraId="1829C06B" w14:textId="77777777" w:rsidR="00A83845" w:rsidRDefault="00A83845">
      <w:pPr>
        <w:rPr>
          <w:rFonts w:ascii="Cambria" w:hAnsi="Cambria" w:cs="Helvetica"/>
          <w:sz w:val="18"/>
        </w:rPr>
      </w:pPr>
    </w:p>
    <w:p w14:paraId="14C77FA6" w14:textId="77777777" w:rsidR="00A83845" w:rsidRDefault="00A83845">
      <w:pPr>
        <w:rPr>
          <w:rFonts w:ascii="Cambria" w:hAnsi="Cambria" w:cs="Helvetica"/>
          <w:sz w:val="18"/>
        </w:rPr>
      </w:pPr>
    </w:p>
    <w:p w14:paraId="4478AE50" w14:textId="77777777" w:rsidR="00A83845" w:rsidRPr="006D27E2" w:rsidRDefault="00A83845" w:rsidP="006D27E2">
      <w:pPr>
        <w:pStyle w:val="Heading1"/>
      </w:pPr>
      <w:bookmarkStart w:id="6" w:name="_Toc475439560"/>
      <w:r>
        <w:lastRenderedPageBreak/>
        <w:t>Development Plan</w:t>
      </w:r>
      <w:bookmarkEnd w:id="6"/>
    </w:p>
    <w:p w14:paraId="64C416F1" w14:textId="77777777" w:rsidR="00A83845" w:rsidRDefault="00A83845">
      <w:pPr>
        <w:spacing w:line="360" w:lineRule="auto"/>
        <w:rPr>
          <w:rFonts w:ascii="Cambria" w:hAnsi="Cambria" w:cs="Helvetica"/>
          <w:sz w:val="18"/>
        </w:rPr>
      </w:pPr>
    </w:p>
    <w:p w14:paraId="51B0FA42" w14:textId="77777777" w:rsidR="00A83845" w:rsidRDefault="00A83845">
      <w:pPr>
        <w:spacing w:line="360" w:lineRule="auto"/>
        <w:rPr>
          <w:rFonts w:ascii="Cambria" w:hAnsi="Cambria" w:cs="Cambria"/>
        </w:rPr>
      </w:pPr>
      <w:r>
        <w:rPr>
          <w:rFonts w:ascii="Cambria" w:hAnsi="Cambria" w:cs="Helvetica"/>
          <w:sz w:val="18"/>
        </w:rPr>
        <w:t>There are four kinds of Development Plans:</w:t>
      </w:r>
    </w:p>
    <w:p w14:paraId="0D7DA699" w14:textId="77777777" w:rsidR="00A83845" w:rsidRDefault="00A83845">
      <w:pPr>
        <w:pStyle w:val="Heading2"/>
        <w:numPr>
          <w:ilvl w:val="0"/>
          <w:numId w:val="0"/>
        </w:numPr>
        <w:rPr>
          <w:rFonts w:ascii="Cambria" w:hAnsi="Cambria" w:cs="Helvetica"/>
          <w:sz w:val="18"/>
        </w:rPr>
      </w:pPr>
      <w:bookmarkStart w:id="7" w:name="_Toc475439561"/>
      <w:r>
        <w:rPr>
          <w:rFonts w:ascii="Cambria" w:hAnsi="Cambria" w:cs="Cambria"/>
          <w:u w:val="none"/>
        </w:rPr>
        <w:t xml:space="preserve">2.1 </w:t>
      </w:r>
      <w:r>
        <w:rPr>
          <w:rFonts w:ascii="Cambria" w:hAnsi="Cambria" w:cs="Cambria"/>
        </w:rPr>
        <w:t>Development to close performance gaps:</w:t>
      </w:r>
      <w:bookmarkEnd w:id="7"/>
      <w:r>
        <w:rPr>
          <w:rFonts w:ascii="Cambria" w:hAnsi="Cambria" w:cs="Cambria"/>
        </w:rPr>
        <w:t xml:space="preserve"> </w:t>
      </w:r>
    </w:p>
    <w:p w14:paraId="286CEF49" w14:textId="77777777" w:rsidR="00A83845" w:rsidRDefault="00A83845">
      <w:pPr>
        <w:rPr>
          <w:rFonts w:ascii="Cambria" w:hAnsi="Cambria" w:cs="Helvetica"/>
          <w:sz w:val="18"/>
        </w:rPr>
      </w:pPr>
    </w:p>
    <w:p w14:paraId="762483BB" w14:textId="77777777" w:rsidR="00A83845" w:rsidRDefault="00A83845">
      <w:pPr>
        <w:jc w:val="both"/>
        <w:rPr>
          <w:rFonts w:ascii="Cambria" w:hAnsi="Cambria" w:cs="Calibri"/>
          <w:sz w:val="18"/>
        </w:rPr>
      </w:pPr>
      <w:r>
        <w:rPr>
          <w:rFonts w:ascii="Cambria" w:hAnsi="Cambria" w:cs="Helvetica"/>
          <w:sz w:val="18"/>
        </w:rPr>
        <w:t>The manager, in conjunction with the staff member, should identify development plans for any goals, skills or behaviors which are assessed at the “Needs Improvement” performance level.</w:t>
      </w:r>
    </w:p>
    <w:p w14:paraId="71DE9052" w14:textId="77777777" w:rsidR="00A83845" w:rsidRDefault="00A83845">
      <w:pPr>
        <w:jc w:val="both"/>
        <w:rPr>
          <w:rFonts w:ascii="Cambria" w:hAnsi="Cambria" w:cs="Cambria"/>
        </w:rPr>
      </w:pPr>
      <w:r>
        <w:rPr>
          <w:rFonts w:ascii="Cambria" w:hAnsi="Cambria" w:cs="Calibri"/>
          <w:sz w:val="18"/>
        </w:rPr>
        <w:t>Development plans which address performance at the “Needs Improvement” performance level should be reviewed and discussed through ongoing performance discussions</w:t>
      </w:r>
      <w:r>
        <w:rPr>
          <w:rFonts w:ascii="Cambria" w:hAnsi="Cambria" w:cs="Helvetica"/>
          <w:sz w:val="18"/>
        </w:rPr>
        <w:t xml:space="preserve">.  </w:t>
      </w:r>
    </w:p>
    <w:p w14:paraId="02538F81" w14:textId="77777777" w:rsidR="00A83845" w:rsidRDefault="00A83845">
      <w:pPr>
        <w:pStyle w:val="Heading2"/>
        <w:numPr>
          <w:ilvl w:val="0"/>
          <w:numId w:val="0"/>
        </w:numPr>
        <w:rPr>
          <w:rFonts w:ascii="Cambria" w:hAnsi="Cambria" w:cs="Calibri"/>
          <w:sz w:val="18"/>
        </w:rPr>
      </w:pPr>
      <w:bookmarkStart w:id="8" w:name="_Toc475439562"/>
      <w:r>
        <w:rPr>
          <w:rFonts w:ascii="Cambria" w:hAnsi="Cambria" w:cs="Cambria"/>
          <w:u w:val="none"/>
        </w:rPr>
        <w:t xml:space="preserve">2.2 </w:t>
      </w:r>
      <w:r>
        <w:rPr>
          <w:rFonts w:ascii="Cambria" w:hAnsi="Cambria" w:cs="Cambria"/>
        </w:rPr>
        <w:t>Development to enhance job skills and performance:</w:t>
      </w:r>
      <w:bookmarkEnd w:id="8"/>
      <w:r>
        <w:rPr>
          <w:rFonts w:ascii="Cambria" w:hAnsi="Cambria" w:cs="Helvetica"/>
          <w:sz w:val="18"/>
        </w:rPr>
        <w:t xml:space="preserve"> </w:t>
      </w:r>
    </w:p>
    <w:p w14:paraId="5AB50920" w14:textId="77777777" w:rsidR="00A83845" w:rsidRDefault="00A83845">
      <w:pPr>
        <w:rPr>
          <w:rFonts w:ascii="Cambria" w:hAnsi="Cambria" w:cs="Calibri"/>
          <w:sz w:val="18"/>
        </w:rPr>
      </w:pPr>
    </w:p>
    <w:p w14:paraId="6E2BF27B" w14:textId="77777777" w:rsidR="00A83845" w:rsidRDefault="00A83845">
      <w:pPr>
        <w:jc w:val="both"/>
        <w:rPr>
          <w:rFonts w:ascii="Cambria" w:hAnsi="Cambria" w:cs="Cambria"/>
        </w:rPr>
      </w:pPr>
      <w:r>
        <w:rPr>
          <w:rFonts w:ascii="Cambria" w:hAnsi="Cambria" w:cs="Calibri"/>
          <w:sz w:val="18"/>
        </w:rPr>
        <w:t>Plans identified by a manager with the individual to provide opportunities for a staff member to enhance job-related skills and performance</w:t>
      </w:r>
      <w:r>
        <w:rPr>
          <w:rFonts w:ascii="Cambria" w:hAnsi="Cambria" w:cs="Helvetica"/>
          <w:sz w:val="18"/>
        </w:rPr>
        <w:t xml:space="preserve">.  </w:t>
      </w:r>
    </w:p>
    <w:p w14:paraId="27025212" w14:textId="77777777" w:rsidR="00A83845" w:rsidRDefault="00A83845">
      <w:pPr>
        <w:pStyle w:val="Heading2"/>
        <w:numPr>
          <w:ilvl w:val="0"/>
          <w:numId w:val="0"/>
        </w:numPr>
        <w:rPr>
          <w:rFonts w:ascii="Cambria" w:hAnsi="Cambria" w:cs="Calibri"/>
          <w:sz w:val="18"/>
        </w:rPr>
      </w:pPr>
      <w:bookmarkStart w:id="9" w:name="_Toc475439563"/>
      <w:r>
        <w:rPr>
          <w:rFonts w:ascii="Cambria" w:hAnsi="Cambria" w:cs="Cambria"/>
          <w:u w:val="none"/>
        </w:rPr>
        <w:t xml:space="preserve">2.3 </w:t>
      </w:r>
      <w:r>
        <w:rPr>
          <w:rFonts w:ascii="Cambria" w:hAnsi="Cambria" w:cs="Cambria"/>
        </w:rPr>
        <w:t>Development for career advancement:</w:t>
      </w:r>
      <w:bookmarkEnd w:id="9"/>
      <w:r>
        <w:rPr>
          <w:rFonts w:ascii="Cambria" w:hAnsi="Cambria" w:cs="Cambria"/>
        </w:rPr>
        <w:t xml:space="preserve"> </w:t>
      </w:r>
    </w:p>
    <w:p w14:paraId="1F1339E8" w14:textId="77777777" w:rsidR="00A83845" w:rsidRDefault="00A83845">
      <w:pPr>
        <w:rPr>
          <w:rFonts w:ascii="Cambria" w:hAnsi="Cambria" w:cs="Calibri"/>
          <w:sz w:val="18"/>
        </w:rPr>
      </w:pPr>
    </w:p>
    <w:p w14:paraId="3FA14A0E" w14:textId="77777777" w:rsidR="00A83845" w:rsidRDefault="00A83845">
      <w:pPr>
        <w:jc w:val="both"/>
        <w:rPr>
          <w:rFonts w:ascii="Cambria" w:hAnsi="Cambria" w:cs="Cambria"/>
        </w:rPr>
      </w:pPr>
      <w:r>
        <w:rPr>
          <w:rFonts w:ascii="Cambria" w:hAnsi="Cambria" w:cs="Calibri"/>
          <w:sz w:val="18"/>
        </w:rPr>
        <w:t>Plans identified by the manager and individual to enhance the promotability of a staff member.</w:t>
      </w:r>
    </w:p>
    <w:p w14:paraId="29A2CD95" w14:textId="77777777" w:rsidR="00A83845" w:rsidRDefault="00A83845">
      <w:pPr>
        <w:pStyle w:val="Heading2"/>
        <w:numPr>
          <w:ilvl w:val="0"/>
          <w:numId w:val="0"/>
        </w:numPr>
        <w:rPr>
          <w:rFonts w:ascii="Cambria" w:hAnsi="Cambria" w:cs="Calibri"/>
          <w:sz w:val="18"/>
        </w:rPr>
      </w:pPr>
      <w:bookmarkStart w:id="10" w:name="_Toc475439564"/>
      <w:r>
        <w:rPr>
          <w:rFonts w:ascii="Cambria" w:hAnsi="Cambria" w:cs="Cambria"/>
          <w:u w:val="none"/>
        </w:rPr>
        <w:t xml:space="preserve">2.4 </w:t>
      </w:r>
      <w:r>
        <w:rPr>
          <w:rFonts w:ascii="Cambria" w:hAnsi="Cambria" w:cs="Cambria"/>
        </w:rPr>
        <w:t>Development for career exploration:</w:t>
      </w:r>
      <w:bookmarkEnd w:id="10"/>
      <w:r>
        <w:rPr>
          <w:rFonts w:ascii="Cambria" w:hAnsi="Cambria" w:cs="Cambria"/>
        </w:rPr>
        <w:t xml:space="preserve"> </w:t>
      </w:r>
    </w:p>
    <w:p w14:paraId="65B5A671" w14:textId="77777777" w:rsidR="00A83845" w:rsidRDefault="00A83845">
      <w:pPr>
        <w:rPr>
          <w:rFonts w:ascii="Cambria" w:hAnsi="Cambria" w:cs="Calibri"/>
          <w:sz w:val="18"/>
        </w:rPr>
      </w:pPr>
    </w:p>
    <w:p w14:paraId="04BF2AAD" w14:textId="77777777" w:rsidR="00A83845" w:rsidRDefault="00A83845">
      <w:pPr>
        <w:jc w:val="both"/>
        <w:rPr>
          <w:rFonts w:ascii="Cambria" w:hAnsi="Cambria" w:cs="Calibri"/>
          <w:sz w:val="18"/>
        </w:rPr>
      </w:pPr>
      <w:r>
        <w:rPr>
          <w:rFonts w:ascii="Cambria" w:hAnsi="Cambria" w:cs="Calibri"/>
          <w:sz w:val="18"/>
        </w:rPr>
        <w:t>Staff members may initiate a development plan to provide opportunities for career exploration through cross-training or mentoring activities.</w:t>
      </w:r>
    </w:p>
    <w:p w14:paraId="34D4D85C" w14:textId="77777777" w:rsidR="00A83845" w:rsidRDefault="00A83845">
      <w:pPr>
        <w:spacing w:line="360" w:lineRule="auto"/>
        <w:rPr>
          <w:rFonts w:ascii="Cambria" w:hAnsi="Cambria" w:cs="Calibri"/>
          <w:sz w:val="18"/>
        </w:rPr>
      </w:pPr>
    </w:p>
    <w:p w14:paraId="647D0D06" w14:textId="77777777" w:rsidR="00A83845" w:rsidRDefault="00A83845">
      <w:pPr>
        <w:spacing w:line="360" w:lineRule="auto"/>
        <w:rPr>
          <w:rFonts w:ascii="Cambria" w:hAnsi="Cambria" w:cs="Calibri"/>
          <w:sz w:val="18"/>
        </w:rPr>
      </w:pPr>
    </w:p>
    <w:p w14:paraId="2C698396" w14:textId="77777777" w:rsidR="00A83845" w:rsidRDefault="00A83845">
      <w:pPr>
        <w:spacing w:line="360" w:lineRule="auto"/>
        <w:rPr>
          <w:rFonts w:ascii="Cambria" w:hAnsi="Cambria" w:cs="Calibri"/>
          <w:sz w:val="18"/>
        </w:rPr>
      </w:pPr>
    </w:p>
    <w:p w14:paraId="66E9D440" w14:textId="77777777" w:rsidR="00A83845" w:rsidRDefault="00A83845">
      <w:pPr>
        <w:spacing w:line="360" w:lineRule="auto"/>
        <w:rPr>
          <w:rFonts w:ascii="Cambria" w:hAnsi="Cambria" w:cs="Calibri"/>
          <w:sz w:val="18"/>
        </w:rPr>
      </w:pPr>
    </w:p>
    <w:p w14:paraId="33809562" w14:textId="77777777" w:rsidR="00A83845" w:rsidRDefault="00A83845">
      <w:pPr>
        <w:spacing w:line="360" w:lineRule="auto"/>
        <w:rPr>
          <w:rFonts w:ascii="Cambria" w:hAnsi="Cambria" w:cs="Calibri"/>
          <w:sz w:val="18"/>
        </w:rPr>
      </w:pPr>
    </w:p>
    <w:p w14:paraId="66EFAD49" w14:textId="77777777" w:rsidR="00A83845" w:rsidRDefault="00A83845">
      <w:pPr>
        <w:spacing w:line="360" w:lineRule="auto"/>
        <w:rPr>
          <w:rFonts w:ascii="Cambria" w:hAnsi="Cambria" w:cs="Calibri"/>
          <w:sz w:val="18"/>
        </w:rPr>
      </w:pPr>
    </w:p>
    <w:p w14:paraId="13D7BDD0" w14:textId="77777777" w:rsidR="00A83845" w:rsidRDefault="00A83845">
      <w:pPr>
        <w:spacing w:line="360" w:lineRule="auto"/>
        <w:rPr>
          <w:rFonts w:ascii="Cambria" w:hAnsi="Cambria" w:cs="Calibri"/>
          <w:sz w:val="18"/>
        </w:rPr>
      </w:pPr>
    </w:p>
    <w:p w14:paraId="56998471" w14:textId="77777777" w:rsidR="00A83845" w:rsidRDefault="00A83845">
      <w:pPr>
        <w:spacing w:line="360" w:lineRule="auto"/>
        <w:rPr>
          <w:rFonts w:ascii="Cambria" w:hAnsi="Cambria" w:cs="Calibri"/>
          <w:sz w:val="18"/>
        </w:rPr>
      </w:pPr>
    </w:p>
    <w:p w14:paraId="5A7ABF83" w14:textId="77777777" w:rsidR="00A83845" w:rsidRDefault="00A83845">
      <w:pPr>
        <w:spacing w:line="360" w:lineRule="auto"/>
        <w:rPr>
          <w:rFonts w:ascii="Cambria" w:hAnsi="Cambria" w:cs="Calibri"/>
          <w:sz w:val="18"/>
        </w:rPr>
      </w:pPr>
    </w:p>
    <w:p w14:paraId="3211E3FA" w14:textId="77777777" w:rsidR="00A83845" w:rsidRDefault="00A83845">
      <w:pPr>
        <w:spacing w:line="360" w:lineRule="auto"/>
        <w:rPr>
          <w:rFonts w:ascii="Cambria" w:hAnsi="Cambria" w:cs="Calibri"/>
          <w:sz w:val="18"/>
        </w:rPr>
      </w:pPr>
    </w:p>
    <w:p w14:paraId="7363AA0F" w14:textId="77777777" w:rsidR="00A83845" w:rsidRDefault="00A83845">
      <w:pPr>
        <w:spacing w:line="360" w:lineRule="auto"/>
        <w:rPr>
          <w:rFonts w:ascii="Cambria" w:hAnsi="Cambria" w:cs="Calibri"/>
          <w:sz w:val="18"/>
        </w:rPr>
      </w:pPr>
    </w:p>
    <w:p w14:paraId="51800326" w14:textId="77777777" w:rsidR="00A83845" w:rsidRDefault="00A83845">
      <w:pPr>
        <w:spacing w:line="360" w:lineRule="auto"/>
        <w:rPr>
          <w:rFonts w:ascii="Cambria" w:hAnsi="Cambria" w:cs="Calibri"/>
          <w:sz w:val="18"/>
        </w:rPr>
      </w:pPr>
    </w:p>
    <w:p w14:paraId="3705B2D4" w14:textId="77777777" w:rsidR="00A83845" w:rsidRDefault="00A83845">
      <w:pPr>
        <w:spacing w:line="360" w:lineRule="auto"/>
        <w:rPr>
          <w:rFonts w:ascii="Cambria" w:hAnsi="Cambria" w:cs="Calibri"/>
          <w:sz w:val="18"/>
        </w:rPr>
      </w:pPr>
    </w:p>
    <w:p w14:paraId="70AA49AD" w14:textId="77777777" w:rsidR="00A83845" w:rsidRDefault="00A83845">
      <w:pPr>
        <w:spacing w:line="360" w:lineRule="auto"/>
        <w:rPr>
          <w:rFonts w:ascii="Cambria" w:hAnsi="Cambria" w:cs="Calibri"/>
          <w:sz w:val="18"/>
        </w:rPr>
      </w:pPr>
    </w:p>
    <w:p w14:paraId="4FD969CF" w14:textId="77777777" w:rsidR="00A83845" w:rsidRDefault="00A83845">
      <w:pPr>
        <w:spacing w:line="360" w:lineRule="auto"/>
        <w:rPr>
          <w:rFonts w:ascii="Cambria" w:hAnsi="Cambria" w:cs="Calibri"/>
          <w:sz w:val="18"/>
        </w:rPr>
      </w:pPr>
    </w:p>
    <w:p w14:paraId="62BCFCB2" w14:textId="77777777" w:rsidR="00A83845" w:rsidRDefault="00A83845">
      <w:pPr>
        <w:spacing w:line="360" w:lineRule="auto"/>
        <w:rPr>
          <w:rFonts w:ascii="Cambria" w:hAnsi="Cambria" w:cs="Calibri"/>
          <w:sz w:val="18"/>
        </w:rPr>
      </w:pPr>
    </w:p>
    <w:p w14:paraId="073711FB" w14:textId="77777777" w:rsidR="00A83845" w:rsidRPr="006D27E2" w:rsidRDefault="00A83845" w:rsidP="006D27E2">
      <w:pPr>
        <w:pStyle w:val="Heading1"/>
      </w:pPr>
      <w:bookmarkStart w:id="11" w:name="_Toc475439565"/>
      <w:r w:rsidRPr="006D27E2">
        <w:lastRenderedPageBreak/>
        <w:t>Employee’s &amp; Manager’s Assessment</w:t>
      </w:r>
      <w:bookmarkEnd w:id="11"/>
      <w:r w:rsidRPr="006D27E2">
        <w:t xml:space="preserve"> </w:t>
      </w:r>
    </w:p>
    <w:p w14:paraId="66B99170" w14:textId="77777777" w:rsidR="00A83845" w:rsidRDefault="00A83845">
      <w:pPr>
        <w:tabs>
          <w:tab w:val="left" w:pos="5670"/>
        </w:tabs>
        <w:ind w:right="-990"/>
        <w:rPr>
          <w:rFonts w:ascii="Cambria" w:hAnsi="Cambria" w:cs="Helvetica"/>
          <w:sz w:val="18"/>
        </w:rPr>
      </w:pPr>
    </w:p>
    <w:p w14:paraId="780D6BEC" w14:textId="2629E830" w:rsidR="00A83845" w:rsidRDefault="00A83845">
      <w:pPr>
        <w:tabs>
          <w:tab w:val="left" w:pos="5670"/>
          <w:tab w:val="left" w:pos="7176"/>
        </w:tabs>
        <w:ind w:right="-990"/>
        <w:rPr>
          <w:rFonts w:ascii="Cambria" w:hAnsi="Cambria" w:cs="Helvetica"/>
          <w:sz w:val="18"/>
          <w:u w:val="single"/>
        </w:rPr>
      </w:pPr>
      <w:r>
        <w:rPr>
          <w:rFonts w:ascii="Cambria" w:hAnsi="Cambria" w:cs="Helvetica"/>
          <w:sz w:val="18"/>
        </w:rPr>
        <w:t xml:space="preserve">Name </w:t>
      </w:r>
      <w:r>
        <w:rPr>
          <w:rFonts w:ascii="Cambria" w:hAnsi="Cambria" w:cs="Helvetica"/>
          <w:sz w:val="18"/>
          <w:u w:val="single"/>
        </w:rPr>
        <w:t xml:space="preserve">           __ __</w:t>
      </w:r>
      <w:r w:rsidR="009F2A08">
        <w:rPr>
          <w:rFonts w:ascii="Cambria" w:hAnsi="Cambria" w:cs="Helvetica"/>
          <w:sz w:val="18"/>
          <w:u w:val="single"/>
        </w:rPr>
        <w:t>Mounika Mandala</w:t>
      </w:r>
      <w:r>
        <w:rPr>
          <w:rFonts w:ascii="Cambria" w:hAnsi="Cambria" w:cs="Helvetica"/>
          <w:sz w:val="18"/>
          <w:u w:val="single"/>
        </w:rPr>
        <w:tab/>
        <w:t>_</w:t>
      </w:r>
      <w:r>
        <w:rPr>
          <w:rFonts w:ascii="Cambria" w:hAnsi="Cambria" w:cs="Helvetica"/>
          <w:sz w:val="18"/>
        </w:rPr>
        <w:t>Date of Review</w:t>
      </w:r>
      <w:r>
        <w:rPr>
          <w:rFonts w:ascii="Cambria" w:hAnsi="Cambria" w:cs="Helvetica"/>
          <w:sz w:val="18"/>
          <w:u w:val="single"/>
        </w:rPr>
        <w:tab/>
      </w:r>
      <w:r w:rsidR="009F2A08">
        <w:rPr>
          <w:rFonts w:ascii="Cambria" w:hAnsi="Cambria" w:cs="Helvetica"/>
          <w:sz w:val="18"/>
          <w:u w:val="single"/>
        </w:rPr>
        <w:t>3/23/20</w:t>
      </w:r>
      <w:r>
        <w:rPr>
          <w:rFonts w:ascii="Cambria" w:hAnsi="Cambria" w:cs="Helvetica"/>
          <w:sz w:val="18"/>
          <w:u w:val="single"/>
        </w:rPr>
        <w:t>__</w:t>
      </w:r>
      <w:r>
        <w:rPr>
          <w:rFonts w:ascii="Cambria" w:hAnsi="Cambria" w:cs="Helvetica"/>
          <w:sz w:val="18"/>
          <w:u w:val="single"/>
        </w:rPr>
        <w:tab/>
      </w:r>
    </w:p>
    <w:p w14:paraId="35F22EB4" w14:textId="77777777" w:rsidR="00A83845" w:rsidRDefault="00A83845">
      <w:pPr>
        <w:tabs>
          <w:tab w:val="left" w:pos="5670"/>
          <w:tab w:val="left" w:pos="7176"/>
        </w:tabs>
        <w:ind w:right="-990"/>
        <w:rPr>
          <w:rFonts w:ascii="Cambria" w:hAnsi="Cambria" w:cs="Helvetica"/>
          <w:sz w:val="18"/>
          <w:u w:val="single"/>
        </w:rPr>
      </w:pPr>
    </w:p>
    <w:p w14:paraId="26F66D82" w14:textId="0B697E38" w:rsidR="00A83845" w:rsidRPr="009F2A08" w:rsidRDefault="00A83845">
      <w:pPr>
        <w:tabs>
          <w:tab w:val="left" w:pos="5670"/>
        </w:tabs>
        <w:ind w:right="-990"/>
        <w:rPr>
          <w:rFonts w:ascii="Cambria" w:hAnsi="Cambria" w:cs="Helvetica"/>
          <w:sz w:val="18"/>
          <w:u w:val="single"/>
        </w:rPr>
      </w:pPr>
      <w:r>
        <w:rPr>
          <w:rFonts w:ascii="Cambria" w:hAnsi="Cambria" w:cs="Helvetica"/>
          <w:sz w:val="18"/>
        </w:rPr>
        <w:t xml:space="preserve">Job Title </w:t>
      </w:r>
      <w:r>
        <w:rPr>
          <w:rFonts w:ascii="Cambria" w:hAnsi="Cambria" w:cs="Helvetica"/>
          <w:sz w:val="18"/>
          <w:u w:val="single"/>
        </w:rPr>
        <w:t xml:space="preserve">     </w:t>
      </w:r>
      <w:r w:rsidR="009F2A08">
        <w:rPr>
          <w:rFonts w:ascii="Cambria" w:hAnsi="Cambria" w:cs="Helvetica"/>
          <w:sz w:val="18"/>
          <w:u w:val="single"/>
        </w:rPr>
        <w:t xml:space="preserve">Trainee </w:t>
      </w:r>
      <w:r>
        <w:rPr>
          <w:rFonts w:ascii="Cambria" w:hAnsi="Cambria" w:cs="Helvetica"/>
          <w:sz w:val="18"/>
          <w:u w:val="single"/>
        </w:rPr>
        <w:t xml:space="preserve">   </w:t>
      </w:r>
      <w:r w:rsidR="009F2A08">
        <w:rPr>
          <w:rFonts w:ascii="Cambria" w:hAnsi="Cambria" w:cs="Helvetica"/>
          <w:sz w:val="18"/>
          <w:u w:val="single"/>
        </w:rPr>
        <w:t xml:space="preserve">Software </w:t>
      </w:r>
      <w:proofErr w:type="gramStart"/>
      <w:r w:rsidR="009F2A08">
        <w:rPr>
          <w:rFonts w:ascii="Cambria" w:hAnsi="Cambria" w:cs="Helvetica"/>
          <w:sz w:val="18"/>
          <w:u w:val="single"/>
        </w:rPr>
        <w:t>Engineer(</w:t>
      </w:r>
      <w:proofErr w:type="gramEnd"/>
      <w:r w:rsidR="009F2A08">
        <w:rPr>
          <w:rFonts w:ascii="Cambria" w:hAnsi="Cambria" w:cs="Helvetica"/>
          <w:sz w:val="18"/>
          <w:u w:val="single"/>
        </w:rPr>
        <w:t xml:space="preserve">Votary)  Target Integration Engineer(Qualcomm) </w:t>
      </w:r>
      <w:r>
        <w:rPr>
          <w:rFonts w:ascii="Cambria" w:hAnsi="Cambria" w:cs="Helvetica"/>
          <w:sz w:val="18"/>
          <w:u w:val="single"/>
        </w:rPr>
        <w:t xml:space="preserve">          </w:t>
      </w:r>
    </w:p>
    <w:p w14:paraId="56D3DDF4" w14:textId="77777777" w:rsidR="00A83845" w:rsidRDefault="00A83845">
      <w:pPr>
        <w:tabs>
          <w:tab w:val="left" w:pos="5670"/>
        </w:tabs>
        <w:ind w:right="-990"/>
        <w:rPr>
          <w:rFonts w:ascii="Cambria" w:hAnsi="Cambria" w:cs="Helvetica"/>
          <w:sz w:val="18"/>
        </w:rPr>
      </w:pPr>
      <w:r>
        <w:rPr>
          <w:rFonts w:ascii="Cambria" w:hAnsi="Cambria" w:cs="Helvetica"/>
          <w:sz w:val="18"/>
        </w:rPr>
        <w:tab/>
      </w:r>
    </w:p>
    <w:p w14:paraId="18F6CFA8" w14:textId="1D2B9A47" w:rsidR="00A83845" w:rsidRDefault="00A83845">
      <w:pPr>
        <w:tabs>
          <w:tab w:val="left" w:pos="5670"/>
        </w:tabs>
        <w:ind w:right="-990"/>
      </w:pPr>
      <w:r>
        <w:rPr>
          <w:rFonts w:ascii="Cambria" w:hAnsi="Cambria" w:cs="Helvetica"/>
          <w:sz w:val="18"/>
        </w:rPr>
        <w:t xml:space="preserve">Date Appointed to this </w:t>
      </w:r>
      <w:proofErr w:type="spellStart"/>
      <w:r>
        <w:rPr>
          <w:rFonts w:ascii="Cambria" w:hAnsi="Cambria" w:cs="Helvetica"/>
          <w:sz w:val="18"/>
        </w:rPr>
        <w:t>Position___</w:t>
      </w:r>
      <w:r w:rsidR="009F2A08">
        <w:rPr>
          <w:rFonts w:ascii="Cambria" w:hAnsi="Cambria" w:cs="Helvetica"/>
          <w:sz w:val="18"/>
        </w:rPr>
        <w:t>Feb</w:t>
      </w:r>
      <w:proofErr w:type="spellEnd"/>
      <w:r w:rsidR="009F2A08">
        <w:rPr>
          <w:rFonts w:ascii="Cambria" w:hAnsi="Cambria" w:cs="Helvetica"/>
          <w:sz w:val="18"/>
        </w:rPr>
        <w:t xml:space="preserve"> 27</w:t>
      </w:r>
      <w:r w:rsidR="009F2A08" w:rsidRPr="009F2A08">
        <w:rPr>
          <w:rFonts w:ascii="Cambria" w:hAnsi="Cambria" w:cs="Helvetica"/>
          <w:sz w:val="18"/>
          <w:vertAlign w:val="superscript"/>
        </w:rPr>
        <w:t>th</w:t>
      </w:r>
      <w:proofErr w:type="gramStart"/>
      <w:r w:rsidR="009F2A08">
        <w:rPr>
          <w:rFonts w:ascii="Cambria" w:hAnsi="Cambria" w:cs="Helvetica"/>
          <w:sz w:val="18"/>
        </w:rPr>
        <w:t xml:space="preserve"> 2019</w:t>
      </w:r>
      <w:proofErr w:type="gramEnd"/>
      <w:r w:rsidR="009F2A08">
        <w:rPr>
          <w:rFonts w:ascii="Cambria" w:hAnsi="Cambria" w:cs="Helvetica"/>
          <w:sz w:val="18"/>
        </w:rPr>
        <w:t xml:space="preserve"> to 21 </w:t>
      </w:r>
      <w:proofErr w:type="spellStart"/>
      <w:r w:rsidR="009F2A08">
        <w:rPr>
          <w:rFonts w:ascii="Cambria" w:hAnsi="Cambria" w:cs="Helvetica"/>
          <w:sz w:val="18"/>
        </w:rPr>
        <w:t>st</w:t>
      </w:r>
      <w:proofErr w:type="spellEnd"/>
      <w:r w:rsidR="009F2A08">
        <w:rPr>
          <w:rFonts w:ascii="Cambria" w:hAnsi="Cambria" w:cs="Helvetica"/>
          <w:sz w:val="18"/>
        </w:rPr>
        <w:t xml:space="preserve"> October 2019(votary)</w:t>
      </w:r>
      <w:r w:rsidR="006D27E2">
        <w:rPr>
          <w:rFonts w:ascii="Cambria" w:hAnsi="Cambria" w:cs="Helvetica"/>
          <w:sz w:val="18"/>
        </w:rPr>
        <w:t>_</w:t>
      </w:r>
      <w:r w:rsidR="009F2A08">
        <w:rPr>
          <w:rFonts w:ascii="Cambria" w:hAnsi="Cambria" w:cs="Helvetica"/>
          <w:sz w:val="18"/>
        </w:rPr>
        <w:t>and 22</w:t>
      </w:r>
      <w:r w:rsidR="009F2A08" w:rsidRPr="009F2A08">
        <w:rPr>
          <w:rFonts w:ascii="Cambria" w:hAnsi="Cambria" w:cs="Helvetica"/>
          <w:sz w:val="18"/>
          <w:vertAlign w:val="superscript"/>
        </w:rPr>
        <w:t>nd</w:t>
      </w:r>
      <w:r w:rsidR="009F2A08">
        <w:rPr>
          <w:rFonts w:ascii="Cambria" w:hAnsi="Cambria" w:cs="Helvetica"/>
          <w:sz w:val="18"/>
        </w:rPr>
        <w:t xml:space="preserve"> October to present (Qualcomm)</w:t>
      </w:r>
      <w:r w:rsidR="006D27E2">
        <w:rPr>
          <w:rFonts w:ascii="Cambria" w:hAnsi="Cambria" w:cs="Helvetica"/>
          <w:sz w:val="18"/>
        </w:rPr>
        <w:t>___</w:t>
      </w:r>
      <w:r>
        <w:rPr>
          <w:rFonts w:ascii="Cambria" w:hAnsi="Cambria" w:cs="Helvetica"/>
          <w:sz w:val="18"/>
        </w:rPr>
        <w:t xml:space="preserve">Review </w:t>
      </w:r>
      <w:proofErr w:type="spellStart"/>
      <w:r>
        <w:rPr>
          <w:rFonts w:ascii="Cambria" w:hAnsi="Cambria" w:cs="Helvetica"/>
          <w:sz w:val="18"/>
        </w:rPr>
        <w:t>Period_______</w:t>
      </w:r>
      <w:r w:rsidR="009F2A08">
        <w:rPr>
          <w:rFonts w:ascii="Cambria" w:hAnsi="Cambria" w:cs="Helvetica"/>
          <w:sz w:val="18"/>
        </w:rPr>
        <w:t>Feb</w:t>
      </w:r>
      <w:proofErr w:type="spellEnd"/>
      <w:r w:rsidR="009F2A08">
        <w:rPr>
          <w:rFonts w:ascii="Cambria" w:hAnsi="Cambria" w:cs="Helvetica"/>
          <w:sz w:val="18"/>
        </w:rPr>
        <w:t xml:space="preserve"> 27th 2019</w:t>
      </w:r>
      <w:r>
        <w:rPr>
          <w:rFonts w:ascii="Cambria" w:hAnsi="Cambria" w:cs="Helvetica"/>
          <w:sz w:val="18"/>
        </w:rPr>
        <w:t xml:space="preserve">___-till </w:t>
      </w:r>
      <w:proofErr w:type="spellStart"/>
      <w:r>
        <w:rPr>
          <w:rFonts w:ascii="Cambria" w:hAnsi="Cambria" w:cs="Helvetica"/>
          <w:sz w:val="18"/>
        </w:rPr>
        <w:t>date_</w:t>
      </w:r>
      <w:r w:rsidR="006F0B48">
        <w:rPr>
          <w:rFonts w:ascii="Cambria" w:hAnsi="Cambria" w:cs="Helvetica"/>
          <w:sz w:val="18"/>
        </w:rPr>
        <w:t>March</w:t>
      </w:r>
      <w:proofErr w:type="spellEnd"/>
      <w:r w:rsidR="006F0B48">
        <w:rPr>
          <w:rFonts w:ascii="Cambria" w:hAnsi="Cambria" w:cs="Helvetica"/>
          <w:sz w:val="18"/>
        </w:rPr>
        <w:t xml:space="preserve"> 23, 2020</w:t>
      </w:r>
      <w:r>
        <w:rPr>
          <w:rFonts w:ascii="Cambria" w:hAnsi="Cambria" w:cs="Helvetica"/>
          <w:sz w:val="18"/>
          <w:u w:val="single"/>
        </w:rPr>
        <w:t>_</w:t>
      </w:r>
      <w:r>
        <w:rPr>
          <w:rFonts w:ascii="Cambria" w:hAnsi="Cambria" w:cs="Helvetica"/>
          <w:sz w:val="18"/>
        </w:rPr>
        <w:t>_________</w:t>
      </w:r>
    </w:p>
    <w:p w14:paraId="4F8916BA" w14:textId="77777777" w:rsidR="00A83845" w:rsidRDefault="00A83845">
      <w:pPr>
        <w:tabs>
          <w:tab w:val="left" w:pos="5670"/>
        </w:tabs>
        <w:ind w:right="-990"/>
      </w:pPr>
    </w:p>
    <w:p w14:paraId="5939CE56" w14:textId="2E3AD787" w:rsidR="00A83845" w:rsidRDefault="00A83845">
      <w:pPr>
        <w:tabs>
          <w:tab w:val="left" w:pos="5670"/>
        </w:tabs>
        <w:ind w:right="-990"/>
        <w:rPr>
          <w:rFonts w:ascii="Cambria" w:hAnsi="Cambria" w:cs="Helvetica"/>
          <w:sz w:val="18"/>
          <w:u w:val="single"/>
        </w:rPr>
      </w:pPr>
      <w:r>
        <w:rPr>
          <w:rFonts w:ascii="Cambria" w:hAnsi="Cambria" w:cs="Helvetica"/>
          <w:sz w:val="18"/>
        </w:rPr>
        <w:t xml:space="preserve">Manager’s Name and </w:t>
      </w:r>
      <w:proofErr w:type="spellStart"/>
      <w:r>
        <w:rPr>
          <w:rFonts w:ascii="Cambria" w:hAnsi="Cambria" w:cs="Helvetica"/>
          <w:sz w:val="18"/>
        </w:rPr>
        <w:t>Title__</w:t>
      </w:r>
      <w:r>
        <w:rPr>
          <w:rFonts w:ascii="Cambria" w:hAnsi="Cambria" w:cs="Helvetica"/>
          <w:sz w:val="18"/>
          <w:u w:val="single"/>
        </w:rPr>
        <w:t>_</w:t>
      </w:r>
      <w:r w:rsidR="006F0B48">
        <w:rPr>
          <w:rFonts w:ascii="Cambria" w:hAnsi="Cambria" w:cs="Helvetica"/>
          <w:sz w:val="18"/>
          <w:u w:val="single"/>
        </w:rPr>
        <w:t>Venkat</w:t>
      </w:r>
      <w:proofErr w:type="spellEnd"/>
      <w:r w:rsidR="006F0B48">
        <w:rPr>
          <w:rFonts w:ascii="Cambria" w:hAnsi="Cambria" w:cs="Helvetica"/>
          <w:sz w:val="18"/>
          <w:u w:val="single"/>
        </w:rPr>
        <w:t xml:space="preserve"> </w:t>
      </w:r>
      <w:proofErr w:type="spellStart"/>
      <w:r w:rsidR="006F0B48">
        <w:rPr>
          <w:rFonts w:ascii="Cambria" w:hAnsi="Cambria" w:cs="Helvetica"/>
          <w:sz w:val="18"/>
          <w:u w:val="single"/>
        </w:rPr>
        <w:t>Ravulapally</w:t>
      </w:r>
      <w:proofErr w:type="spellEnd"/>
      <w:r w:rsidR="006F0B48">
        <w:rPr>
          <w:rFonts w:ascii="Cambria" w:hAnsi="Cambria" w:cs="Helvetica"/>
          <w:sz w:val="18"/>
          <w:u w:val="single"/>
        </w:rPr>
        <w:t xml:space="preserve"> (Votary)</w:t>
      </w:r>
      <w:r>
        <w:rPr>
          <w:rFonts w:ascii="Cambria" w:hAnsi="Cambria" w:cs="Helvetica"/>
          <w:sz w:val="18"/>
          <w:u w:val="single"/>
        </w:rPr>
        <w:t>_</w:t>
      </w:r>
      <w:r w:rsidR="006F0B48">
        <w:rPr>
          <w:rFonts w:ascii="Cambria" w:hAnsi="Cambria" w:cs="Helvetica"/>
          <w:sz w:val="18"/>
          <w:u w:val="single"/>
        </w:rPr>
        <w:t>Ravi Kiran Mattewada (Qualcomm)</w:t>
      </w:r>
      <w:r>
        <w:rPr>
          <w:rFonts w:ascii="Cambria" w:hAnsi="Cambria" w:cs="Helvetica"/>
          <w:sz w:val="18"/>
          <w:u w:val="single"/>
        </w:rPr>
        <w:t>_____________________________________________________________________________</w:t>
      </w:r>
    </w:p>
    <w:p w14:paraId="19ADA13F" w14:textId="77777777" w:rsidR="00A83845" w:rsidRDefault="00A83845">
      <w:pPr>
        <w:tabs>
          <w:tab w:val="left" w:pos="5670"/>
        </w:tabs>
        <w:ind w:right="-990"/>
        <w:rPr>
          <w:rFonts w:ascii="Cambria" w:hAnsi="Cambria" w:cs="Helvetica"/>
          <w:sz w:val="18"/>
          <w:u w:val="single"/>
        </w:rPr>
      </w:pPr>
    </w:p>
    <w:p w14:paraId="350FA5DC" w14:textId="77777777" w:rsidR="00A83845" w:rsidRDefault="00A83845">
      <w:pPr>
        <w:tabs>
          <w:tab w:val="left" w:pos="5670"/>
        </w:tabs>
        <w:ind w:right="-990"/>
        <w:rPr>
          <w:rFonts w:ascii="Cambria" w:hAnsi="Cambria" w:cs="Helvetica"/>
          <w:sz w:val="18"/>
          <w:u w:val="single"/>
        </w:rPr>
      </w:pPr>
    </w:p>
    <w:tbl>
      <w:tblPr>
        <w:tblW w:w="0" w:type="auto"/>
        <w:tblInd w:w="226" w:type="dxa"/>
        <w:tblLayout w:type="fixed"/>
        <w:tblLook w:val="0000" w:firstRow="0" w:lastRow="0" w:firstColumn="0" w:lastColumn="0" w:noHBand="0" w:noVBand="0"/>
      </w:tblPr>
      <w:tblGrid>
        <w:gridCol w:w="8737"/>
      </w:tblGrid>
      <w:tr w:rsidR="00A83845" w14:paraId="3715D695" w14:textId="77777777">
        <w:trPr>
          <w:trHeight w:val="497"/>
        </w:trPr>
        <w:tc>
          <w:tcPr>
            <w:tcW w:w="8737" w:type="dxa"/>
            <w:vMerge w:val="restart"/>
            <w:tcBorders>
              <w:top w:val="single" w:sz="4" w:space="0" w:color="000000"/>
              <w:left w:val="single" w:sz="4" w:space="0" w:color="000000"/>
              <w:bottom w:val="single" w:sz="4" w:space="0" w:color="000000"/>
              <w:right w:val="single" w:sz="4" w:space="0" w:color="000000"/>
            </w:tcBorders>
            <w:shd w:val="clear" w:color="auto" w:fill="FFFFFF"/>
            <w:vAlign w:val="bottom"/>
          </w:tcPr>
          <w:p w14:paraId="345AB6B3" w14:textId="77777777" w:rsidR="00A83845" w:rsidRDefault="00A83845">
            <w:pPr>
              <w:rPr>
                <w:rFonts w:ascii="Cambria" w:hAnsi="Cambria" w:cs="Calibri"/>
                <w:b/>
                <w:bCs/>
                <w:color w:val="000000"/>
                <w:u w:val="single"/>
                <w:lang w:val="en-IN"/>
              </w:rPr>
            </w:pPr>
            <w:r>
              <w:rPr>
                <w:rFonts w:ascii="Cambria" w:hAnsi="Cambria" w:cs="Calibri"/>
                <w:b/>
                <w:bCs/>
                <w:color w:val="000000"/>
                <w:lang w:val="en-IN"/>
              </w:rPr>
              <w:t xml:space="preserve">Rating on the scale of 1 to 5: </w:t>
            </w:r>
            <w:r>
              <w:rPr>
                <w:rFonts w:ascii="Cambria" w:hAnsi="Cambria" w:cs="Calibri"/>
                <w:b/>
                <w:bCs/>
                <w:color w:val="000000"/>
                <w:lang w:val="en-IN"/>
              </w:rPr>
              <w:br/>
              <w:t xml:space="preserve">The rating is based on the </w:t>
            </w:r>
            <w:r>
              <w:rPr>
                <w:rFonts w:ascii="Cambria" w:hAnsi="Cambria" w:cs="Calibri"/>
                <w:b/>
                <w:bCs/>
                <w:color w:val="000000"/>
                <w:u w:val="single"/>
                <w:lang w:val="en-IN"/>
              </w:rPr>
              <w:t>consistency in demonstrating the skills.</w:t>
            </w:r>
          </w:p>
          <w:p w14:paraId="171FB956" w14:textId="77777777" w:rsidR="00A83845" w:rsidRDefault="00A83845">
            <w:pPr>
              <w:rPr>
                <w:rFonts w:ascii="Cambria" w:hAnsi="Cambria" w:cs="Calibri"/>
                <w:b/>
                <w:bCs/>
                <w:color w:val="000000"/>
                <w:u w:val="single"/>
                <w:lang w:val="en-IN"/>
              </w:rPr>
            </w:pPr>
          </w:p>
        </w:tc>
      </w:tr>
      <w:tr w:rsidR="00A83845" w14:paraId="3982527D" w14:textId="77777777">
        <w:trPr>
          <w:trHeight w:val="497"/>
        </w:trPr>
        <w:tc>
          <w:tcPr>
            <w:tcW w:w="8737"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BD5F0C3" w14:textId="77777777" w:rsidR="00A83845" w:rsidRDefault="00A83845">
            <w:pPr>
              <w:snapToGrid w:val="0"/>
              <w:rPr>
                <w:rFonts w:ascii="Cambria" w:hAnsi="Cambria" w:cs="Calibri"/>
                <w:b/>
                <w:bCs/>
                <w:color w:val="000000"/>
                <w:lang w:val="en-IN"/>
              </w:rPr>
            </w:pPr>
          </w:p>
        </w:tc>
      </w:tr>
    </w:tbl>
    <w:p w14:paraId="57A36398" w14:textId="77777777" w:rsidR="00A83845" w:rsidRDefault="00A83845"/>
    <w:p w14:paraId="3230A46C" w14:textId="77777777" w:rsidR="00A83845" w:rsidRDefault="00A83845">
      <w:pPr>
        <w:jc w:val="center"/>
      </w:pPr>
      <w:r>
        <w:rPr>
          <w:b/>
        </w:rPr>
        <w:t>OVERALL PERFORMANCE RATINGS</w:t>
      </w:r>
    </w:p>
    <w:p w14:paraId="0F2093C9" w14:textId="77777777" w:rsidR="00A83845" w:rsidRDefault="00A83845"/>
    <w:p w14:paraId="6FD2439C" w14:textId="77777777" w:rsidR="00A83845" w:rsidRDefault="00A83845">
      <w:r>
        <w:t>Enter the Total Ratings for Performance for the year (Behavior Assessment+ Responsibilities+ Performance Competencies). Add the Total Ratings and divide the sum by 3 to calculate the Overall Rating.</w:t>
      </w:r>
    </w:p>
    <w:p w14:paraId="70789D59" w14:textId="77777777" w:rsidR="00A83845" w:rsidRDefault="00A83845"/>
    <w:tbl>
      <w:tblPr>
        <w:tblW w:w="0" w:type="auto"/>
        <w:tblInd w:w="-5" w:type="dxa"/>
        <w:tblLayout w:type="fixed"/>
        <w:tblLook w:val="0000" w:firstRow="0" w:lastRow="0" w:firstColumn="0" w:lastColumn="0" w:noHBand="0" w:noVBand="0"/>
      </w:tblPr>
      <w:tblGrid>
        <w:gridCol w:w="647"/>
        <w:gridCol w:w="2430"/>
        <w:gridCol w:w="915"/>
        <w:gridCol w:w="910"/>
      </w:tblGrid>
      <w:tr w:rsidR="00A83845" w14:paraId="6AEB5212" w14:textId="77777777">
        <w:tc>
          <w:tcPr>
            <w:tcW w:w="647" w:type="dxa"/>
            <w:tcBorders>
              <w:top w:val="single" w:sz="4" w:space="0" w:color="000000"/>
              <w:left w:val="single" w:sz="4" w:space="0" w:color="000000"/>
              <w:bottom w:val="single" w:sz="4" w:space="0" w:color="000000"/>
            </w:tcBorders>
            <w:shd w:val="clear" w:color="auto" w:fill="auto"/>
          </w:tcPr>
          <w:p w14:paraId="5E394BE7" w14:textId="77777777" w:rsidR="00A83845" w:rsidRDefault="00A83845">
            <w:pPr>
              <w:rPr>
                <w:rFonts w:eastAsia="Calibri"/>
                <w:b/>
              </w:rPr>
            </w:pPr>
            <w:proofErr w:type="spellStart"/>
            <w:proofErr w:type="gramStart"/>
            <w:r>
              <w:rPr>
                <w:rFonts w:eastAsia="Calibri"/>
                <w:b/>
              </w:rPr>
              <w:t>S.No</w:t>
            </w:r>
            <w:proofErr w:type="spellEnd"/>
            <w:proofErr w:type="gramEnd"/>
            <w:r>
              <w:rPr>
                <w:rFonts w:eastAsia="Calibri"/>
                <w:b/>
              </w:rPr>
              <w:t xml:space="preserve"> </w:t>
            </w:r>
          </w:p>
        </w:tc>
        <w:tc>
          <w:tcPr>
            <w:tcW w:w="2430" w:type="dxa"/>
            <w:tcBorders>
              <w:top w:val="single" w:sz="4" w:space="0" w:color="000000"/>
              <w:left w:val="single" w:sz="4" w:space="0" w:color="000000"/>
              <w:bottom w:val="single" w:sz="4" w:space="0" w:color="000000"/>
            </w:tcBorders>
            <w:shd w:val="clear" w:color="auto" w:fill="auto"/>
          </w:tcPr>
          <w:p w14:paraId="5721BE66" w14:textId="77777777" w:rsidR="00A83845" w:rsidRDefault="00A83845">
            <w:pPr>
              <w:rPr>
                <w:rFonts w:eastAsia="Calibri"/>
                <w:b/>
              </w:rPr>
            </w:pPr>
            <w:r>
              <w:rPr>
                <w:rFonts w:eastAsia="Calibri"/>
                <w:b/>
              </w:rPr>
              <w:t xml:space="preserve">Assessment </w:t>
            </w:r>
          </w:p>
        </w:tc>
        <w:tc>
          <w:tcPr>
            <w:tcW w:w="915" w:type="dxa"/>
            <w:tcBorders>
              <w:top w:val="single" w:sz="4" w:space="0" w:color="000000"/>
              <w:left w:val="single" w:sz="4" w:space="0" w:color="000000"/>
              <w:bottom w:val="single" w:sz="4" w:space="0" w:color="000000"/>
            </w:tcBorders>
            <w:shd w:val="clear" w:color="auto" w:fill="auto"/>
          </w:tcPr>
          <w:p w14:paraId="449234F5" w14:textId="77777777" w:rsidR="00A83845" w:rsidRDefault="00A83845">
            <w:pPr>
              <w:rPr>
                <w:rFonts w:eastAsia="Calibri"/>
                <w:b/>
              </w:rPr>
            </w:pPr>
            <w:r>
              <w:rPr>
                <w:rFonts w:eastAsia="Calibri"/>
                <w:b/>
              </w:rPr>
              <w:t>Desired</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14:paraId="3806760B" w14:textId="77777777" w:rsidR="00A83845" w:rsidRDefault="00A83845">
            <w:r>
              <w:rPr>
                <w:rFonts w:eastAsia="Calibri"/>
                <w:b/>
              </w:rPr>
              <w:t xml:space="preserve">Ratings </w:t>
            </w:r>
          </w:p>
        </w:tc>
      </w:tr>
      <w:tr w:rsidR="00A83845" w14:paraId="6C344403" w14:textId="77777777">
        <w:tc>
          <w:tcPr>
            <w:tcW w:w="647" w:type="dxa"/>
            <w:tcBorders>
              <w:top w:val="single" w:sz="4" w:space="0" w:color="000000"/>
              <w:left w:val="single" w:sz="4" w:space="0" w:color="000000"/>
              <w:bottom w:val="single" w:sz="4" w:space="0" w:color="000000"/>
            </w:tcBorders>
            <w:shd w:val="clear" w:color="auto" w:fill="auto"/>
          </w:tcPr>
          <w:p w14:paraId="60B860B7" w14:textId="77777777" w:rsidR="00A83845" w:rsidRDefault="00A83845">
            <w:pPr>
              <w:rPr>
                <w:rFonts w:ascii="Cambria" w:hAnsi="Cambria" w:cs="Helvetica"/>
                <w:b/>
                <w:sz w:val="18"/>
              </w:rPr>
            </w:pPr>
            <w:r>
              <w:rPr>
                <w:rFonts w:eastAsia="Calibri"/>
              </w:rPr>
              <w:t>1</w:t>
            </w:r>
          </w:p>
        </w:tc>
        <w:tc>
          <w:tcPr>
            <w:tcW w:w="2430" w:type="dxa"/>
            <w:tcBorders>
              <w:top w:val="single" w:sz="4" w:space="0" w:color="000000"/>
              <w:left w:val="single" w:sz="4" w:space="0" w:color="000000"/>
              <w:bottom w:val="single" w:sz="4" w:space="0" w:color="000000"/>
            </w:tcBorders>
            <w:shd w:val="clear" w:color="auto" w:fill="auto"/>
          </w:tcPr>
          <w:p w14:paraId="1C634724" w14:textId="77777777" w:rsidR="00A83845" w:rsidRDefault="00A83845">
            <w:pPr>
              <w:rPr>
                <w:rFonts w:eastAsia="Calibri"/>
              </w:rPr>
            </w:pPr>
            <w:r>
              <w:rPr>
                <w:rFonts w:ascii="Cambria" w:hAnsi="Cambria" w:cs="Helvetica"/>
                <w:b/>
                <w:sz w:val="18"/>
              </w:rPr>
              <w:t>Annual Assessment.</w:t>
            </w:r>
          </w:p>
        </w:tc>
        <w:tc>
          <w:tcPr>
            <w:tcW w:w="915" w:type="dxa"/>
            <w:tcBorders>
              <w:top w:val="single" w:sz="4" w:space="0" w:color="000000"/>
              <w:left w:val="single" w:sz="4" w:space="0" w:color="000000"/>
              <w:bottom w:val="single" w:sz="4" w:space="0" w:color="000000"/>
            </w:tcBorders>
            <w:shd w:val="clear" w:color="auto" w:fill="auto"/>
          </w:tcPr>
          <w:p w14:paraId="27ACF0D1" w14:textId="77777777" w:rsidR="00A83845" w:rsidRDefault="00A83845">
            <w:pPr>
              <w:jc w:val="center"/>
              <w:rPr>
                <w:rFonts w:eastAsia="Calibri"/>
              </w:rPr>
            </w:pPr>
            <w:r>
              <w:rPr>
                <w:rFonts w:eastAsia="Calibri"/>
              </w:rPr>
              <w:t>5</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14:paraId="309F595E" w14:textId="77777777" w:rsidR="00A83845" w:rsidRDefault="00A83845">
            <w:pPr>
              <w:snapToGrid w:val="0"/>
              <w:rPr>
                <w:rFonts w:eastAsia="Calibri"/>
              </w:rPr>
            </w:pPr>
          </w:p>
        </w:tc>
      </w:tr>
      <w:tr w:rsidR="00A83845" w14:paraId="637A89A5" w14:textId="77777777">
        <w:tc>
          <w:tcPr>
            <w:tcW w:w="647" w:type="dxa"/>
            <w:tcBorders>
              <w:top w:val="single" w:sz="4" w:space="0" w:color="000000"/>
              <w:left w:val="single" w:sz="4" w:space="0" w:color="000000"/>
              <w:bottom w:val="single" w:sz="4" w:space="0" w:color="000000"/>
            </w:tcBorders>
            <w:shd w:val="clear" w:color="auto" w:fill="auto"/>
          </w:tcPr>
          <w:p w14:paraId="2C221144" w14:textId="77777777" w:rsidR="00A83845" w:rsidRDefault="00A83845">
            <w:pPr>
              <w:rPr>
                <w:rFonts w:ascii="Cambria" w:hAnsi="Cambria" w:cs="Helvetica"/>
                <w:b/>
                <w:sz w:val="18"/>
              </w:rPr>
            </w:pPr>
            <w:r>
              <w:rPr>
                <w:rFonts w:eastAsia="Calibri"/>
              </w:rPr>
              <w:t>2</w:t>
            </w:r>
          </w:p>
        </w:tc>
        <w:tc>
          <w:tcPr>
            <w:tcW w:w="2430" w:type="dxa"/>
            <w:tcBorders>
              <w:top w:val="single" w:sz="4" w:space="0" w:color="000000"/>
              <w:left w:val="single" w:sz="4" w:space="0" w:color="000000"/>
              <w:bottom w:val="single" w:sz="4" w:space="0" w:color="000000"/>
            </w:tcBorders>
            <w:shd w:val="clear" w:color="auto" w:fill="auto"/>
          </w:tcPr>
          <w:p w14:paraId="31FD2004" w14:textId="77777777" w:rsidR="00A83845" w:rsidRDefault="00A83845">
            <w:pPr>
              <w:rPr>
                <w:rFonts w:eastAsia="Calibri"/>
              </w:rPr>
            </w:pPr>
            <w:r>
              <w:rPr>
                <w:rFonts w:ascii="Cambria" w:hAnsi="Cambria" w:cs="Helvetica"/>
                <w:b/>
                <w:sz w:val="18"/>
              </w:rPr>
              <w:t>Goals Assessment</w:t>
            </w:r>
          </w:p>
        </w:tc>
        <w:tc>
          <w:tcPr>
            <w:tcW w:w="915" w:type="dxa"/>
            <w:tcBorders>
              <w:top w:val="single" w:sz="4" w:space="0" w:color="000000"/>
              <w:left w:val="single" w:sz="4" w:space="0" w:color="000000"/>
              <w:bottom w:val="single" w:sz="4" w:space="0" w:color="000000"/>
            </w:tcBorders>
            <w:shd w:val="clear" w:color="auto" w:fill="auto"/>
          </w:tcPr>
          <w:p w14:paraId="56C209C6" w14:textId="77777777" w:rsidR="00A83845" w:rsidRDefault="00A83845">
            <w:pPr>
              <w:jc w:val="center"/>
              <w:rPr>
                <w:rFonts w:eastAsia="Calibri"/>
              </w:rPr>
            </w:pPr>
            <w:r>
              <w:rPr>
                <w:rFonts w:eastAsia="Calibri"/>
              </w:rPr>
              <w:t>5</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14:paraId="6CFDE657" w14:textId="77777777" w:rsidR="00A83845" w:rsidRDefault="00A83845">
            <w:pPr>
              <w:snapToGrid w:val="0"/>
              <w:rPr>
                <w:rFonts w:eastAsia="Calibri"/>
              </w:rPr>
            </w:pPr>
          </w:p>
        </w:tc>
      </w:tr>
      <w:tr w:rsidR="00A83845" w14:paraId="3157A0D8" w14:textId="77777777">
        <w:tc>
          <w:tcPr>
            <w:tcW w:w="647" w:type="dxa"/>
            <w:tcBorders>
              <w:top w:val="single" w:sz="4" w:space="0" w:color="000000"/>
              <w:left w:val="single" w:sz="4" w:space="0" w:color="000000"/>
              <w:bottom w:val="single" w:sz="4" w:space="0" w:color="000000"/>
            </w:tcBorders>
            <w:shd w:val="clear" w:color="auto" w:fill="auto"/>
          </w:tcPr>
          <w:p w14:paraId="6EFF6A76" w14:textId="77777777" w:rsidR="00A83845" w:rsidRDefault="00A83845">
            <w:pPr>
              <w:snapToGrid w:val="0"/>
              <w:rPr>
                <w:rFonts w:eastAsia="Calibri"/>
              </w:rPr>
            </w:pPr>
          </w:p>
        </w:tc>
        <w:tc>
          <w:tcPr>
            <w:tcW w:w="2430" w:type="dxa"/>
            <w:tcBorders>
              <w:top w:val="single" w:sz="4" w:space="0" w:color="000000"/>
              <w:left w:val="single" w:sz="4" w:space="0" w:color="000000"/>
              <w:bottom w:val="single" w:sz="4" w:space="0" w:color="000000"/>
            </w:tcBorders>
            <w:shd w:val="clear" w:color="auto" w:fill="auto"/>
          </w:tcPr>
          <w:p w14:paraId="57A423CE" w14:textId="77777777" w:rsidR="00A83845" w:rsidRDefault="00A83845">
            <w:pPr>
              <w:rPr>
                <w:rFonts w:eastAsia="Calibri"/>
                <w:b/>
              </w:rPr>
            </w:pPr>
            <w:r>
              <w:rPr>
                <w:rFonts w:ascii="Cambria" w:hAnsi="Cambria" w:cs="Helvetica"/>
                <w:b/>
                <w:sz w:val="18"/>
              </w:rPr>
              <w:t xml:space="preserve">Total Ratings </w:t>
            </w:r>
          </w:p>
        </w:tc>
        <w:tc>
          <w:tcPr>
            <w:tcW w:w="915" w:type="dxa"/>
            <w:tcBorders>
              <w:top w:val="single" w:sz="4" w:space="0" w:color="000000"/>
              <w:left w:val="single" w:sz="4" w:space="0" w:color="000000"/>
              <w:bottom w:val="single" w:sz="4" w:space="0" w:color="000000"/>
            </w:tcBorders>
            <w:shd w:val="clear" w:color="auto" w:fill="auto"/>
          </w:tcPr>
          <w:p w14:paraId="4EFE8840" w14:textId="77777777" w:rsidR="00A83845" w:rsidRDefault="00A83845">
            <w:pPr>
              <w:jc w:val="center"/>
              <w:rPr>
                <w:rFonts w:eastAsia="Calibri"/>
                <w:b/>
              </w:rPr>
            </w:pPr>
            <w:r>
              <w:rPr>
                <w:rFonts w:eastAsia="Calibri"/>
                <w:b/>
              </w:rPr>
              <w:t>10</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14:paraId="15BDE71B" w14:textId="77777777" w:rsidR="00A83845" w:rsidRDefault="00A83845">
            <w:pPr>
              <w:snapToGrid w:val="0"/>
              <w:rPr>
                <w:rFonts w:eastAsia="Calibri"/>
                <w:b/>
              </w:rPr>
            </w:pPr>
          </w:p>
        </w:tc>
      </w:tr>
    </w:tbl>
    <w:p w14:paraId="09C2547D" w14:textId="77777777" w:rsidR="00A83845" w:rsidRDefault="00A83845"/>
    <w:p w14:paraId="7F3006F7" w14:textId="77777777" w:rsidR="00A83845" w:rsidRDefault="00A83845">
      <w:pPr>
        <w:pStyle w:val="Heading2"/>
        <w:numPr>
          <w:ilvl w:val="0"/>
          <w:numId w:val="0"/>
        </w:numPr>
        <w:rPr>
          <w:rFonts w:ascii="Cambria" w:hAnsi="Cambria" w:cs="Cambria"/>
        </w:rPr>
      </w:pPr>
    </w:p>
    <w:p w14:paraId="70881D7A" w14:textId="77777777" w:rsidR="00A83845" w:rsidRDefault="00A83845"/>
    <w:p w14:paraId="30DFB2F4" w14:textId="77777777" w:rsidR="00A83845" w:rsidRDefault="00A83845"/>
    <w:p w14:paraId="10E10832" w14:textId="77777777" w:rsidR="00A83845" w:rsidRDefault="00A83845"/>
    <w:p w14:paraId="24041991" w14:textId="77777777" w:rsidR="00A83845" w:rsidRDefault="00A83845"/>
    <w:p w14:paraId="4C559A61" w14:textId="77777777" w:rsidR="00A83845" w:rsidRDefault="00A83845">
      <w:r>
        <w:rPr>
          <w:b/>
        </w:rPr>
        <w:t xml:space="preserve">OVERALL PERFORMANCE RATINGS = Total Ratings/2 </w:t>
      </w:r>
    </w:p>
    <w:p w14:paraId="0B1058C1" w14:textId="77777777" w:rsidR="00A83845" w:rsidRDefault="00A83845">
      <w:pPr>
        <w:pStyle w:val="ListParagraph"/>
        <w:numPr>
          <w:ilvl w:val="0"/>
          <w:numId w:val="3"/>
        </w:numPr>
      </w:pPr>
      <w:r>
        <w:t>Exceeded Expectation</w:t>
      </w:r>
      <w:r>
        <w:tab/>
      </w:r>
      <w:r>
        <w:tab/>
        <w:t xml:space="preserve"> </w:t>
      </w:r>
      <w:proofErr w:type="gramStart"/>
      <w:r>
        <w:t xml:space="preserve">=  </w:t>
      </w:r>
      <w:r>
        <w:rPr>
          <w:b/>
        </w:rPr>
        <w:t>4.5</w:t>
      </w:r>
      <w:proofErr w:type="gramEnd"/>
      <w:r>
        <w:rPr>
          <w:b/>
        </w:rPr>
        <w:t xml:space="preserve"> to 5</w:t>
      </w:r>
      <w:r>
        <w:t xml:space="preserve">, </w:t>
      </w:r>
    </w:p>
    <w:p w14:paraId="0D298B9B" w14:textId="77777777" w:rsidR="00A83845" w:rsidRDefault="00A83845">
      <w:pPr>
        <w:pStyle w:val="ListParagraph"/>
        <w:numPr>
          <w:ilvl w:val="0"/>
          <w:numId w:val="3"/>
        </w:numPr>
      </w:pPr>
      <w:r>
        <w:t>Met Expectations</w:t>
      </w:r>
      <w:r>
        <w:tab/>
      </w:r>
      <w:r>
        <w:tab/>
        <w:t xml:space="preserve"> </w:t>
      </w:r>
      <w:proofErr w:type="gramStart"/>
      <w:r>
        <w:t xml:space="preserve">=  </w:t>
      </w:r>
      <w:r>
        <w:rPr>
          <w:b/>
        </w:rPr>
        <w:t>4</w:t>
      </w:r>
      <w:proofErr w:type="gramEnd"/>
      <w:r>
        <w:rPr>
          <w:b/>
        </w:rPr>
        <w:t xml:space="preserve"> to 4.4</w:t>
      </w:r>
      <w:r>
        <w:t xml:space="preserve">, </w:t>
      </w:r>
    </w:p>
    <w:p w14:paraId="0DDD6239" w14:textId="77777777" w:rsidR="00A83845" w:rsidRDefault="00A83845">
      <w:pPr>
        <w:pStyle w:val="ListParagraph"/>
        <w:numPr>
          <w:ilvl w:val="0"/>
          <w:numId w:val="3"/>
        </w:numPr>
      </w:pPr>
      <w:r>
        <w:t>Average (Completed 75%)</w:t>
      </w:r>
      <w:r>
        <w:tab/>
        <w:t xml:space="preserve"> </w:t>
      </w:r>
      <w:proofErr w:type="gramStart"/>
      <w:r>
        <w:t xml:space="preserve">=  </w:t>
      </w:r>
      <w:r>
        <w:rPr>
          <w:b/>
        </w:rPr>
        <w:t>3</w:t>
      </w:r>
      <w:proofErr w:type="gramEnd"/>
      <w:r>
        <w:rPr>
          <w:b/>
        </w:rPr>
        <w:t xml:space="preserve"> to 3.9</w:t>
      </w:r>
      <w:r>
        <w:t xml:space="preserve">, </w:t>
      </w:r>
    </w:p>
    <w:p w14:paraId="010DDEEE" w14:textId="77777777" w:rsidR="00A83845" w:rsidRDefault="00A83845">
      <w:pPr>
        <w:pStyle w:val="ListParagraph"/>
        <w:numPr>
          <w:ilvl w:val="0"/>
          <w:numId w:val="3"/>
        </w:numPr>
      </w:pPr>
      <w:r>
        <w:t>Need Improvement (PIP)</w:t>
      </w:r>
      <w:r>
        <w:tab/>
        <w:t xml:space="preserve"> </w:t>
      </w:r>
      <w:proofErr w:type="gramStart"/>
      <w:r>
        <w:t xml:space="preserve">=  </w:t>
      </w:r>
      <w:r>
        <w:rPr>
          <w:b/>
        </w:rPr>
        <w:t>1</w:t>
      </w:r>
      <w:proofErr w:type="gramEnd"/>
      <w:r>
        <w:rPr>
          <w:b/>
        </w:rPr>
        <w:t xml:space="preserve"> to 2.9</w:t>
      </w:r>
      <w:r>
        <w:t xml:space="preserve">, </w:t>
      </w:r>
    </w:p>
    <w:p w14:paraId="0C2E091C" w14:textId="77777777" w:rsidR="00A83845" w:rsidRDefault="00A83845"/>
    <w:p w14:paraId="5D2036F0" w14:textId="77777777" w:rsidR="00A83845" w:rsidRDefault="00A83845"/>
    <w:p w14:paraId="37E86A45" w14:textId="77777777" w:rsidR="00A83845" w:rsidRDefault="00A83845"/>
    <w:p w14:paraId="6A41A963" w14:textId="77777777" w:rsidR="00A83845" w:rsidRDefault="00A83845"/>
    <w:p w14:paraId="740C3060" w14:textId="77777777" w:rsidR="00A83845" w:rsidRDefault="00A83845"/>
    <w:p w14:paraId="12A8C4EB" w14:textId="77777777" w:rsidR="00A83845" w:rsidRDefault="00A83845"/>
    <w:p w14:paraId="6F973087" w14:textId="77777777" w:rsidR="00A83845" w:rsidRDefault="00A83845"/>
    <w:p w14:paraId="162D9DFC" w14:textId="77777777" w:rsidR="002A1F4E" w:rsidRDefault="002A1F4E">
      <w:pPr>
        <w:rPr>
          <w:rFonts w:ascii="Cambria" w:hAnsi="Cambria" w:cs="Helvetica"/>
          <w:b/>
          <w:u w:val="single"/>
        </w:rPr>
      </w:pPr>
    </w:p>
    <w:p w14:paraId="6F129899" w14:textId="77777777" w:rsidR="002A1F4E" w:rsidRDefault="002A1F4E">
      <w:pPr>
        <w:rPr>
          <w:rFonts w:ascii="Cambria" w:hAnsi="Cambria" w:cs="Helvetica"/>
          <w:b/>
          <w:u w:val="single"/>
        </w:rPr>
      </w:pPr>
    </w:p>
    <w:p w14:paraId="37750D6F" w14:textId="77777777" w:rsidR="002A1F4E" w:rsidRDefault="002A1F4E">
      <w:pPr>
        <w:rPr>
          <w:rFonts w:ascii="Cambria" w:hAnsi="Cambria" w:cs="Helvetica"/>
          <w:b/>
          <w:u w:val="single"/>
        </w:rPr>
      </w:pPr>
    </w:p>
    <w:p w14:paraId="20912BE0" w14:textId="77777777" w:rsidR="00A83845" w:rsidRDefault="00A83845">
      <w:r>
        <w:rPr>
          <w:rFonts w:ascii="Cambria" w:hAnsi="Cambria" w:cs="Helvetica"/>
          <w:b/>
          <w:u w:val="single"/>
        </w:rPr>
        <w:t>Annual Assessment.</w:t>
      </w:r>
    </w:p>
    <w:p w14:paraId="7C4CEDF6" w14:textId="77777777" w:rsidR="00A83845" w:rsidRDefault="00A83845"/>
    <w:tbl>
      <w:tblPr>
        <w:tblW w:w="0" w:type="auto"/>
        <w:tblInd w:w="-527" w:type="dxa"/>
        <w:tblLayout w:type="fixed"/>
        <w:tblLook w:val="0000" w:firstRow="0" w:lastRow="0" w:firstColumn="0" w:lastColumn="0" w:noHBand="0" w:noVBand="0"/>
      </w:tblPr>
      <w:tblGrid>
        <w:gridCol w:w="2879"/>
        <w:gridCol w:w="1370"/>
        <w:gridCol w:w="1330"/>
        <w:gridCol w:w="4528"/>
      </w:tblGrid>
      <w:tr w:rsidR="00A83845" w14:paraId="51449665" w14:textId="77777777">
        <w:trPr>
          <w:trHeight w:val="527"/>
        </w:trPr>
        <w:tc>
          <w:tcPr>
            <w:tcW w:w="2879" w:type="dxa"/>
            <w:tcBorders>
              <w:top w:val="single" w:sz="4" w:space="0" w:color="000000"/>
              <w:left w:val="single" w:sz="4" w:space="0" w:color="000000"/>
              <w:bottom w:val="single" w:sz="4" w:space="0" w:color="000000"/>
            </w:tcBorders>
            <w:shd w:val="clear" w:color="auto" w:fill="BFBFBF"/>
            <w:vAlign w:val="center"/>
          </w:tcPr>
          <w:p w14:paraId="2E520269" w14:textId="77777777" w:rsidR="00A83845" w:rsidRDefault="00A83845">
            <w:pPr>
              <w:jc w:val="center"/>
              <w:rPr>
                <w:rFonts w:ascii="Cambria" w:eastAsia="Times New Roman" w:hAnsi="Cambria" w:cs="Times New Roman"/>
                <w:b/>
                <w:bCs/>
                <w:color w:val="000000"/>
              </w:rPr>
            </w:pPr>
            <w:r>
              <w:rPr>
                <w:rFonts w:ascii="Cambria" w:eastAsia="Times New Roman" w:hAnsi="Cambria" w:cs="Times New Roman"/>
                <w:b/>
                <w:bCs/>
                <w:color w:val="000000"/>
              </w:rPr>
              <w:t>Skills</w:t>
            </w:r>
          </w:p>
        </w:tc>
        <w:tc>
          <w:tcPr>
            <w:tcW w:w="1370" w:type="dxa"/>
            <w:tcBorders>
              <w:top w:val="single" w:sz="4" w:space="0" w:color="000000"/>
              <w:left w:val="single" w:sz="4" w:space="0" w:color="000000"/>
              <w:bottom w:val="single" w:sz="4" w:space="0" w:color="000000"/>
            </w:tcBorders>
            <w:shd w:val="clear" w:color="auto" w:fill="BFBFBF"/>
          </w:tcPr>
          <w:p w14:paraId="1B333C5B" w14:textId="77777777" w:rsidR="00A83845" w:rsidRDefault="00A83845">
            <w:pPr>
              <w:jc w:val="center"/>
              <w:rPr>
                <w:rFonts w:ascii="Cambria" w:eastAsia="Times New Roman" w:hAnsi="Cambria" w:cs="Times New Roman"/>
                <w:b/>
                <w:bCs/>
                <w:color w:val="000000"/>
              </w:rPr>
            </w:pPr>
            <w:r>
              <w:rPr>
                <w:rFonts w:ascii="Cambria" w:eastAsia="Times New Roman" w:hAnsi="Cambria" w:cs="Times New Roman"/>
                <w:b/>
                <w:bCs/>
                <w:color w:val="000000"/>
              </w:rPr>
              <w:t>Employee Rating out of 5</w:t>
            </w:r>
          </w:p>
        </w:tc>
        <w:tc>
          <w:tcPr>
            <w:tcW w:w="1330" w:type="dxa"/>
            <w:tcBorders>
              <w:top w:val="single" w:sz="4" w:space="0" w:color="000000"/>
              <w:left w:val="single" w:sz="4" w:space="0" w:color="000000"/>
              <w:bottom w:val="single" w:sz="4" w:space="0" w:color="000000"/>
            </w:tcBorders>
            <w:shd w:val="clear" w:color="auto" w:fill="BFBFBF"/>
            <w:vAlign w:val="center"/>
          </w:tcPr>
          <w:p w14:paraId="179F2A1B" w14:textId="77777777" w:rsidR="00A83845" w:rsidRDefault="00A83845">
            <w:pPr>
              <w:jc w:val="center"/>
              <w:rPr>
                <w:rFonts w:ascii="Cambria" w:eastAsia="Times New Roman" w:hAnsi="Cambria" w:cs="Times New Roman"/>
                <w:b/>
                <w:bCs/>
                <w:color w:val="000000"/>
              </w:rPr>
            </w:pPr>
            <w:r>
              <w:rPr>
                <w:rFonts w:ascii="Cambria" w:eastAsia="Times New Roman" w:hAnsi="Cambria" w:cs="Times New Roman"/>
                <w:b/>
                <w:bCs/>
                <w:color w:val="000000"/>
              </w:rPr>
              <w:t>Supervisor Rating out of 5</w:t>
            </w:r>
          </w:p>
        </w:tc>
        <w:tc>
          <w:tcPr>
            <w:tcW w:w="452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01F0661" w14:textId="77777777" w:rsidR="00A83845" w:rsidRDefault="00A83845">
            <w:pPr>
              <w:jc w:val="center"/>
            </w:pPr>
            <w:r>
              <w:rPr>
                <w:rFonts w:ascii="Cambria" w:eastAsia="Times New Roman" w:hAnsi="Cambria" w:cs="Times New Roman"/>
                <w:b/>
                <w:bCs/>
                <w:color w:val="000000"/>
              </w:rPr>
              <w:t>Comments</w:t>
            </w:r>
          </w:p>
        </w:tc>
      </w:tr>
      <w:tr w:rsidR="00A83845" w14:paraId="33FD04C1" w14:textId="77777777">
        <w:trPr>
          <w:trHeight w:val="827"/>
        </w:trPr>
        <w:tc>
          <w:tcPr>
            <w:tcW w:w="2879" w:type="dxa"/>
            <w:tcBorders>
              <w:left w:val="single" w:sz="4" w:space="0" w:color="000000"/>
              <w:bottom w:val="single" w:sz="4" w:space="0" w:color="000000"/>
            </w:tcBorders>
            <w:shd w:val="clear" w:color="auto" w:fill="FFFFFF"/>
            <w:vAlign w:val="bottom"/>
          </w:tcPr>
          <w:p w14:paraId="4F4A94C1"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Ownership</w:t>
            </w:r>
          </w:p>
          <w:p w14:paraId="7B3997D0" w14:textId="77777777" w:rsidR="00A83845" w:rsidRDefault="00A83845">
            <w:pPr>
              <w:rPr>
                <w:rFonts w:ascii="Cambria" w:eastAsia="Times New Roman" w:hAnsi="Cambria" w:cs="Times New Roman"/>
                <w:color w:val="000000"/>
              </w:rPr>
            </w:pPr>
          </w:p>
          <w:p w14:paraId="6B81EF63" w14:textId="77777777" w:rsidR="00A83845" w:rsidRDefault="00A83845">
            <w:pPr>
              <w:rPr>
                <w:rFonts w:ascii="Cambria" w:eastAsia="Times New Roman" w:hAnsi="Cambria" w:cs="Times New Roman"/>
                <w:color w:val="000000"/>
              </w:rPr>
            </w:pPr>
          </w:p>
          <w:p w14:paraId="72C9874C"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385862D3" w14:textId="3C426274" w:rsidR="00A83845" w:rsidRDefault="00BE29FC">
            <w:pPr>
              <w:jc w:val="center"/>
            </w:pPr>
            <w:r>
              <w:t>5</w:t>
            </w:r>
          </w:p>
        </w:tc>
        <w:tc>
          <w:tcPr>
            <w:tcW w:w="1330" w:type="dxa"/>
            <w:tcBorders>
              <w:left w:val="single" w:sz="4" w:space="0" w:color="000000"/>
              <w:bottom w:val="single" w:sz="4" w:space="0" w:color="000000"/>
            </w:tcBorders>
            <w:shd w:val="clear" w:color="auto" w:fill="FFFFFF"/>
            <w:vAlign w:val="center"/>
          </w:tcPr>
          <w:p w14:paraId="31D40801" w14:textId="77777777" w:rsidR="00A83845" w:rsidRDefault="00A83845" w:rsidP="00885DAF">
            <w:pPr>
              <w:snapToGrid w:val="0"/>
              <w:jc w:val="center"/>
            </w:pPr>
          </w:p>
        </w:tc>
        <w:tc>
          <w:tcPr>
            <w:tcW w:w="4528" w:type="dxa"/>
            <w:tcBorders>
              <w:left w:val="single" w:sz="4" w:space="0" w:color="000000"/>
              <w:bottom w:val="single" w:sz="4" w:space="0" w:color="000000"/>
              <w:right w:val="single" w:sz="4" w:space="0" w:color="000000"/>
            </w:tcBorders>
            <w:shd w:val="clear" w:color="auto" w:fill="FFFFFF"/>
            <w:vAlign w:val="bottom"/>
          </w:tcPr>
          <w:p w14:paraId="2E43CF8D" w14:textId="31AAC6AE" w:rsidR="00913BD3" w:rsidRDefault="00422444">
            <w:pPr>
              <w:rPr>
                <w:b/>
              </w:rPr>
            </w:pPr>
            <w:r w:rsidRPr="00422444">
              <w:rPr>
                <w:b/>
              </w:rPr>
              <w:t>Employee Comments:</w:t>
            </w:r>
            <w:r w:rsidR="00CF5BDB">
              <w:rPr>
                <w:b/>
              </w:rPr>
              <w:t xml:space="preserve"> I took ownership on the project SMART PHONE</w:t>
            </w:r>
            <w:r w:rsidR="00F432FD">
              <w:rPr>
                <w:b/>
              </w:rPr>
              <w:t xml:space="preserve"> at votary and SDM</w:t>
            </w:r>
            <w:proofErr w:type="gramStart"/>
            <w:r w:rsidR="00F432FD">
              <w:rPr>
                <w:b/>
              </w:rPr>
              <w:t>710,SDM</w:t>
            </w:r>
            <w:proofErr w:type="gramEnd"/>
            <w:r w:rsidR="00F432FD">
              <w:rPr>
                <w:b/>
              </w:rPr>
              <w:t>670 and SXR1130 chipsets at QUALCOMM.</w:t>
            </w:r>
          </w:p>
          <w:p w14:paraId="7A7E2F1C" w14:textId="77777777" w:rsidR="00422444" w:rsidRDefault="00422444">
            <w:pPr>
              <w:rPr>
                <w:b/>
              </w:rPr>
            </w:pPr>
          </w:p>
          <w:p w14:paraId="55E22BAC" w14:textId="77777777" w:rsidR="00422444" w:rsidRPr="00422444" w:rsidRDefault="00422444">
            <w:pPr>
              <w:rPr>
                <w:b/>
              </w:rPr>
            </w:pPr>
          </w:p>
          <w:p w14:paraId="60B251E7" w14:textId="77777777" w:rsidR="00422444" w:rsidRDefault="00422444">
            <w:r w:rsidRPr="00422444">
              <w:rPr>
                <w:b/>
              </w:rPr>
              <w:t>Manager Comments:</w:t>
            </w:r>
          </w:p>
        </w:tc>
      </w:tr>
      <w:tr w:rsidR="00A83845" w14:paraId="3D77DC11" w14:textId="77777777">
        <w:trPr>
          <w:trHeight w:val="527"/>
        </w:trPr>
        <w:tc>
          <w:tcPr>
            <w:tcW w:w="2879" w:type="dxa"/>
            <w:tcBorders>
              <w:left w:val="single" w:sz="4" w:space="0" w:color="000000"/>
              <w:bottom w:val="single" w:sz="4" w:space="0" w:color="000000"/>
            </w:tcBorders>
            <w:shd w:val="clear" w:color="auto" w:fill="FFFFFF"/>
            <w:vAlign w:val="bottom"/>
          </w:tcPr>
          <w:p w14:paraId="0CAC20EE"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Process Adherents</w:t>
            </w:r>
          </w:p>
          <w:p w14:paraId="42780282" w14:textId="77777777" w:rsidR="00A83845" w:rsidRDefault="00A83845">
            <w:pPr>
              <w:rPr>
                <w:rFonts w:ascii="Cambria" w:eastAsia="Times New Roman" w:hAnsi="Cambria" w:cs="Times New Roman"/>
                <w:color w:val="000000"/>
              </w:rPr>
            </w:pPr>
          </w:p>
          <w:p w14:paraId="110509F9" w14:textId="77777777" w:rsidR="00A83845" w:rsidRDefault="00A83845">
            <w:pPr>
              <w:rPr>
                <w:rFonts w:ascii="Cambria" w:eastAsia="Times New Roman" w:hAnsi="Cambria" w:cs="Times New Roman"/>
                <w:color w:val="000000"/>
              </w:rPr>
            </w:pPr>
          </w:p>
          <w:p w14:paraId="095C59A5"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36E7CDA8" w14:textId="59C7D06F" w:rsidR="00A83845" w:rsidRDefault="00BE29FC">
            <w:pPr>
              <w:jc w:val="center"/>
            </w:pPr>
            <w:r>
              <w:t>5</w:t>
            </w:r>
          </w:p>
        </w:tc>
        <w:tc>
          <w:tcPr>
            <w:tcW w:w="1330" w:type="dxa"/>
            <w:tcBorders>
              <w:left w:val="single" w:sz="4" w:space="0" w:color="000000"/>
              <w:bottom w:val="single" w:sz="4" w:space="0" w:color="000000"/>
            </w:tcBorders>
            <w:shd w:val="clear" w:color="auto" w:fill="FFFFFF"/>
            <w:vAlign w:val="center"/>
          </w:tcPr>
          <w:p w14:paraId="75C98124"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vAlign w:val="bottom"/>
          </w:tcPr>
          <w:p w14:paraId="4E6C3D7C" w14:textId="5E0F5D62" w:rsidR="00422444" w:rsidRDefault="00422444" w:rsidP="00422444">
            <w:pPr>
              <w:rPr>
                <w:b/>
              </w:rPr>
            </w:pPr>
            <w:r w:rsidRPr="00422444">
              <w:rPr>
                <w:b/>
              </w:rPr>
              <w:t xml:space="preserve">Employee </w:t>
            </w:r>
            <w:proofErr w:type="spellStart"/>
            <w:proofErr w:type="gramStart"/>
            <w:r w:rsidRPr="00422444">
              <w:rPr>
                <w:b/>
              </w:rPr>
              <w:t>Comments:</w:t>
            </w:r>
            <w:r w:rsidR="00CF5BDB">
              <w:rPr>
                <w:b/>
              </w:rPr>
              <w:t>I</w:t>
            </w:r>
            <w:proofErr w:type="spellEnd"/>
            <w:proofErr w:type="gramEnd"/>
            <w:r w:rsidR="00CF5BDB">
              <w:rPr>
                <w:b/>
              </w:rPr>
              <w:t xml:space="preserve"> </w:t>
            </w:r>
            <w:proofErr w:type="spellStart"/>
            <w:r w:rsidR="00CF5BDB">
              <w:rPr>
                <w:b/>
              </w:rPr>
              <w:t>sticked</w:t>
            </w:r>
            <w:proofErr w:type="spellEnd"/>
            <w:r w:rsidR="00CF5BDB">
              <w:rPr>
                <w:b/>
              </w:rPr>
              <w:t xml:space="preserve"> to the company rules and following them correctly.</w:t>
            </w:r>
          </w:p>
          <w:p w14:paraId="297F9E2E" w14:textId="77777777" w:rsidR="00422444" w:rsidRDefault="00422444" w:rsidP="00422444">
            <w:pPr>
              <w:rPr>
                <w:b/>
              </w:rPr>
            </w:pPr>
          </w:p>
          <w:p w14:paraId="1FE42647" w14:textId="77777777" w:rsidR="00422444" w:rsidRPr="00422444" w:rsidRDefault="00422444" w:rsidP="00422444">
            <w:pPr>
              <w:rPr>
                <w:b/>
              </w:rPr>
            </w:pPr>
          </w:p>
          <w:p w14:paraId="0E9D23EC" w14:textId="77777777" w:rsidR="00913BD3" w:rsidRDefault="00422444" w:rsidP="00422444">
            <w:r w:rsidRPr="00422444">
              <w:rPr>
                <w:b/>
              </w:rPr>
              <w:t>Manager Comments:</w:t>
            </w:r>
          </w:p>
        </w:tc>
      </w:tr>
      <w:tr w:rsidR="00A83845" w14:paraId="3498D12C" w14:textId="77777777">
        <w:trPr>
          <w:trHeight w:val="527"/>
        </w:trPr>
        <w:tc>
          <w:tcPr>
            <w:tcW w:w="2879" w:type="dxa"/>
            <w:tcBorders>
              <w:left w:val="single" w:sz="4" w:space="0" w:color="000000"/>
              <w:bottom w:val="single" w:sz="4" w:space="0" w:color="000000"/>
            </w:tcBorders>
            <w:shd w:val="clear" w:color="auto" w:fill="FFFFFF"/>
            <w:vAlign w:val="bottom"/>
          </w:tcPr>
          <w:p w14:paraId="3A424F05"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Pro- activeness</w:t>
            </w:r>
          </w:p>
          <w:p w14:paraId="1CDE3A4D" w14:textId="77777777" w:rsidR="00A83845" w:rsidRDefault="00A83845">
            <w:pPr>
              <w:rPr>
                <w:rFonts w:ascii="Cambria" w:eastAsia="Times New Roman" w:hAnsi="Cambria" w:cs="Times New Roman"/>
                <w:color w:val="000000"/>
              </w:rPr>
            </w:pPr>
          </w:p>
          <w:p w14:paraId="146F5A64" w14:textId="77777777" w:rsidR="00A83845" w:rsidRDefault="00A83845">
            <w:pPr>
              <w:rPr>
                <w:rFonts w:ascii="Cambria" w:eastAsia="Times New Roman" w:hAnsi="Cambria" w:cs="Times New Roman"/>
                <w:color w:val="000000"/>
              </w:rPr>
            </w:pPr>
          </w:p>
          <w:p w14:paraId="0EEB6D92"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78D73933" w14:textId="6194196C" w:rsidR="00A83845" w:rsidRDefault="00BE29FC">
            <w:pPr>
              <w:jc w:val="center"/>
            </w:pPr>
            <w:r>
              <w:t>5</w:t>
            </w:r>
          </w:p>
        </w:tc>
        <w:tc>
          <w:tcPr>
            <w:tcW w:w="1330" w:type="dxa"/>
            <w:tcBorders>
              <w:left w:val="single" w:sz="4" w:space="0" w:color="000000"/>
              <w:bottom w:val="single" w:sz="4" w:space="0" w:color="000000"/>
            </w:tcBorders>
            <w:shd w:val="clear" w:color="auto" w:fill="FFFFFF"/>
            <w:vAlign w:val="center"/>
          </w:tcPr>
          <w:p w14:paraId="73BA5E73"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vAlign w:val="bottom"/>
          </w:tcPr>
          <w:p w14:paraId="4FC6449B" w14:textId="5BF0C5BD" w:rsidR="00422444" w:rsidRDefault="00422444" w:rsidP="00422444">
            <w:pPr>
              <w:rPr>
                <w:b/>
              </w:rPr>
            </w:pPr>
            <w:r w:rsidRPr="00422444">
              <w:rPr>
                <w:b/>
              </w:rPr>
              <w:t>Employee Comments:</w:t>
            </w:r>
            <w:r w:rsidR="00CF5BDB">
              <w:rPr>
                <w:b/>
              </w:rPr>
              <w:t xml:space="preserve"> I was always very active to finish all the tasks on-time and given my best to finish them as early as possible.</w:t>
            </w:r>
          </w:p>
          <w:p w14:paraId="0442DEA1" w14:textId="77777777" w:rsidR="00422444" w:rsidRDefault="00422444" w:rsidP="00422444">
            <w:pPr>
              <w:rPr>
                <w:b/>
              </w:rPr>
            </w:pPr>
          </w:p>
          <w:p w14:paraId="146384AF" w14:textId="77777777" w:rsidR="00422444" w:rsidRPr="00422444" w:rsidRDefault="00422444" w:rsidP="00422444">
            <w:pPr>
              <w:rPr>
                <w:b/>
              </w:rPr>
            </w:pPr>
          </w:p>
          <w:p w14:paraId="48E5D7E9" w14:textId="77777777" w:rsidR="00913BD3" w:rsidRDefault="00422444" w:rsidP="00422444">
            <w:r w:rsidRPr="00422444">
              <w:rPr>
                <w:b/>
              </w:rPr>
              <w:t>Manager Comments:</w:t>
            </w:r>
          </w:p>
        </w:tc>
      </w:tr>
      <w:tr w:rsidR="00A83845" w14:paraId="1DC9B558" w14:textId="77777777">
        <w:trPr>
          <w:trHeight w:val="527"/>
        </w:trPr>
        <w:tc>
          <w:tcPr>
            <w:tcW w:w="2879" w:type="dxa"/>
            <w:tcBorders>
              <w:left w:val="single" w:sz="4" w:space="0" w:color="000000"/>
              <w:bottom w:val="single" w:sz="4" w:space="0" w:color="000000"/>
            </w:tcBorders>
            <w:shd w:val="clear" w:color="auto" w:fill="FFFFFF"/>
            <w:vAlign w:val="bottom"/>
          </w:tcPr>
          <w:p w14:paraId="659D626B"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Innovation</w:t>
            </w:r>
          </w:p>
          <w:p w14:paraId="61D5901D" w14:textId="77777777" w:rsidR="00A83845" w:rsidRDefault="00A83845">
            <w:pPr>
              <w:rPr>
                <w:rFonts w:ascii="Cambria" w:eastAsia="Times New Roman" w:hAnsi="Cambria" w:cs="Times New Roman"/>
                <w:color w:val="000000"/>
              </w:rPr>
            </w:pPr>
          </w:p>
          <w:p w14:paraId="5906A24B" w14:textId="77777777" w:rsidR="00A83845" w:rsidRDefault="00A83845">
            <w:pPr>
              <w:rPr>
                <w:rFonts w:ascii="Cambria" w:eastAsia="Times New Roman" w:hAnsi="Cambria" w:cs="Times New Roman"/>
                <w:color w:val="000000"/>
              </w:rPr>
            </w:pPr>
          </w:p>
          <w:p w14:paraId="6E8CF774"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30FDFFAC" w14:textId="09A0420B" w:rsidR="00A83845" w:rsidRDefault="00BE29FC">
            <w:pPr>
              <w:jc w:val="center"/>
            </w:pPr>
            <w:r>
              <w:t>5</w:t>
            </w:r>
          </w:p>
        </w:tc>
        <w:tc>
          <w:tcPr>
            <w:tcW w:w="1330" w:type="dxa"/>
            <w:tcBorders>
              <w:left w:val="single" w:sz="4" w:space="0" w:color="000000"/>
              <w:bottom w:val="single" w:sz="4" w:space="0" w:color="000000"/>
            </w:tcBorders>
            <w:shd w:val="clear" w:color="auto" w:fill="FFFFFF"/>
            <w:vAlign w:val="center"/>
          </w:tcPr>
          <w:p w14:paraId="1B463DEE"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vAlign w:val="bottom"/>
          </w:tcPr>
          <w:p w14:paraId="70C2A222" w14:textId="23403956" w:rsidR="00422444" w:rsidRDefault="00422444" w:rsidP="00422444">
            <w:pPr>
              <w:rPr>
                <w:b/>
              </w:rPr>
            </w:pPr>
            <w:r w:rsidRPr="00422444">
              <w:rPr>
                <w:b/>
              </w:rPr>
              <w:t>Employee Comments:</w:t>
            </w:r>
            <w:r w:rsidR="009F2A08">
              <w:rPr>
                <w:b/>
              </w:rPr>
              <w:t xml:space="preserve"> Tried my best by contributing my skills at </w:t>
            </w:r>
            <w:r w:rsidR="00F432FD">
              <w:rPr>
                <w:b/>
              </w:rPr>
              <w:t>my project</w:t>
            </w:r>
            <w:r w:rsidR="009F2A08">
              <w:rPr>
                <w:b/>
              </w:rPr>
              <w:t>. By learning many new things.</w:t>
            </w:r>
          </w:p>
          <w:p w14:paraId="75D2E7E9" w14:textId="77777777" w:rsidR="00422444" w:rsidRDefault="00422444" w:rsidP="00422444">
            <w:pPr>
              <w:rPr>
                <w:b/>
              </w:rPr>
            </w:pPr>
          </w:p>
          <w:p w14:paraId="3717D5B3" w14:textId="77777777" w:rsidR="00422444" w:rsidRPr="00422444" w:rsidRDefault="00422444" w:rsidP="00422444">
            <w:pPr>
              <w:rPr>
                <w:b/>
              </w:rPr>
            </w:pPr>
          </w:p>
          <w:p w14:paraId="286DF7D7" w14:textId="77777777" w:rsidR="00913BD3" w:rsidRDefault="00422444" w:rsidP="00422444">
            <w:r w:rsidRPr="00422444">
              <w:rPr>
                <w:b/>
              </w:rPr>
              <w:t>Manager Comments:</w:t>
            </w:r>
          </w:p>
        </w:tc>
      </w:tr>
      <w:tr w:rsidR="00A83845" w14:paraId="52AE9064" w14:textId="77777777">
        <w:trPr>
          <w:trHeight w:val="527"/>
        </w:trPr>
        <w:tc>
          <w:tcPr>
            <w:tcW w:w="2879" w:type="dxa"/>
            <w:tcBorders>
              <w:left w:val="single" w:sz="4" w:space="0" w:color="000000"/>
              <w:bottom w:val="single" w:sz="4" w:space="0" w:color="000000"/>
            </w:tcBorders>
            <w:shd w:val="clear" w:color="auto" w:fill="FFFFFF"/>
            <w:vAlign w:val="bottom"/>
          </w:tcPr>
          <w:p w14:paraId="5E3EBA52"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Reliability</w:t>
            </w:r>
          </w:p>
          <w:p w14:paraId="277ED553" w14:textId="77777777" w:rsidR="00A83845" w:rsidRDefault="00A83845">
            <w:pPr>
              <w:rPr>
                <w:rFonts w:ascii="Cambria" w:eastAsia="Times New Roman" w:hAnsi="Cambria" w:cs="Times New Roman"/>
                <w:color w:val="000000"/>
              </w:rPr>
            </w:pPr>
          </w:p>
          <w:p w14:paraId="47CA9C75" w14:textId="77777777" w:rsidR="00A83845" w:rsidRDefault="00A83845">
            <w:pPr>
              <w:rPr>
                <w:rFonts w:ascii="Cambria" w:eastAsia="Times New Roman" w:hAnsi="Cambria" w:cs="Times New Roman"/>
                <w:color w:val="000000"/>
              </w:rPr>
            </w:pPr>
          </w:p>
          <w:p w14:paraId="42E0FD09"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4C581584" w14:textId="6412527F" w:rsidR="00A83845" w:rsidRDefault="00BE29FC">
            <w:pPr>
              <w:jc w:val="center"/>
            </w:pPr>
            <w:r>
              <w:t>5</w:t>
            </w:r>
          </w:p>
        </w:tc>
        <w:tc>
          <w:tcPr>
            <w:tcW w:w="1330" w:type="dxa"/>
            <w:tcBorders>
              <w:left w:val="single" w:sz="4" w:space="0" w:color="000000"/>
              <w:bottom w:val="single" w:sz="4" w:space="0" w:color="000000"/>
            </w:tcBorders>
            <w:shd w:val="clear" w:color="auto" w:fill="FFFFFF"/>
            <w:vAlign w:val="center"/>
          </w:tcPr>
          <w:p w14:paraId="6A3E3B39"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vAlign w:val="bottom"/>
          </w:tcPr>
          <w:p w14:paraId="7072E47A" w14:textId="09BFB43A" w:rsidR="00422444" w:rsidRDefault="00422444" w:rsidP="00422444">
            <w:pPr>
              <w:rPr>
                <w:b/>
              </w:rPr>
            </w:pPr>
            <w:r w:rsidRPr="00422444">
              <w:rPr>
                <w:b/>
              </w:rPr>
              <w:t>Employee Comments:</w:t>
            </w:r>
            <w:r w:rsidR="00CF5BDB">
              <w:rPr>
                <w:b/>
              </w:rPr>
              <w:t xml:space="preserve"> I was very reliable with my skills to develop the needs for </w:t>
            </w:r>
            <w:r w:rsidR="00060F8A">
              <w:rPr>
                <w:b/>
              </w:rPr>
              <w:t>project assigned.</w:t>
            </w:r>
          </w:p>
          <w:p w14:paraId="02B4164F" w14:textId="77777777" w:rsidR="00422444" w:rsidRDefault="00422444" w:rsidP="00422444">
            <w:pPr>
              <w:rPr>
                <w:b/>
              </w:rPr>
            </w:pPr>
          </w:p>
          <w:p w14:paraId="51C87D16" w14:textId="77777777" w:rsidR="00422444" w:rsidRPr="00422444" w:rsidRDefault="00422444" w:rsidP="00422444">
            <w:pPr>
              <w:rPr>
                <w:b/>
              </w:rPr>
            </w:pPr>
          </w:p>
          <w:p w14:paraId="13738B2A" w14:textId="77777777" w:rsidR="00A83845" w:rsidRDefault="00422444" w:rsidP="00422444">
            <w:r w:rsidRPr="00422444">
              <w:rPr>
                <w:b/>
              </w:rPr>
              <w:t>Manager Comments:</w:t>
            </w:r>
          </w:p>
        </w:tc>
      </w:tr>
      <w:tr w:rsidR="00A83845" w14:paraId="5D133851" w14:textId="77777777">
        <w:trPr>
          <w:trHeight w:val="527"/>
        </w:trPr>
        <w:tc>
          <w:tcPr>
            <w:tcW w:w="2879" w:type="dxa"/>
            <w:tcBorders>
              <w:left w:val="single" w:sz="4" w:space="0" w:color="000000"/>
              <w:bottom w:val="single" w:sz="4" w:space="0" w:color="000000"/>
            </w:tcBorders>
            <w:shd w:val="clear" w:color="auto" w:fill="FFFFFF"/>
            <w:vAlign w:val="bottom"/>
          </w:tcPr>
          <w:p w14:paraId="0DE626C5"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Productivity</w:t>
            </w:r>
          </w:p>
          <w:p w14:paraId="516A1042" w14:textId="77777777" w:rsidR="00A83845" w:rsidRDefault="00A83845">
            <w:pPr>
              <w:rPr>
                <w:rFonts w:ascii="Cambria" w:eastAsia="Times New Roman" w:hAnsi="Cambria" w:cs="Times New Roman"/>
                <w:color w:val="000000"/>
              </w:rPr>
            </w:pPr>
          </w:p>
          <w:p w14:paraId="6CFE92C2" w14:textId="77777777" w:rsidR="00A83845" w:rsidRDefault="00A83845">
            <w:pPr>
              <w:rPr>
                <w:rFonts w:ascii="Cambria" w:eastAsia="Times New Roman" w:hAnsi="Cambria" w:cs="Times New Roman"/>
                <w:color w:val="000000"/>
              </w:rPr>
            </w:pPr>
          </w:p>
          <w:p w14:paraId="7D51140F"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2A7B7FC2" w14:textId="2DF3BC50" w:rsidR="00A83845" w:rsidRDefault="00BE29FC">
            <w:pPr>
              <w:jc w:val="center"/>
            </w:pPr>
            <w:r>
              <w:t>5</w:t>
            </w:r>
          </w:p>
        </w:tc>
        <w:tc>
          <w:tcPr>
            <w:tcW w:w="1330" w:type="dxa"/>
            <w:tcBorders>
              <w:left w:val="single" w:sz="4" w:space="0" w:color="000000"/>
              <w:bottom w:val="single" w:sz="4" w:space="0" w:color="000000"/>
            </w:tcBorders>
            <w:shd w:val="clear" w:color="auto" w:fill="FFFFFF"/>
            <w:vAlign w:val="center"/>
          </w:tcPr>
          <w:p w14:paraId="5EE0F623"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vAlign w:val="bottom"/>
          </w:tcPr>
          <w:p w14:paraId="774F938C" w14:textId="71E45083" w:rsidR="00422444" w:rsidRDefault="00422444" w:rsidP="00422444">
            <w:pPr>
              <w:rPr>
                <w:b/>
              </w:rPr>
            </w:pPr>
            <w:r w:rsidRPr="00422444">
              <w:rPr>
                <w:b/>
              </w:rPr>
              <w:t>Employee Comments:</w:t>
            </w:r>
            <w:r w:rsidR="00F432FD">
              <w:rPr>
                <w:b/>
              </w:rPr>
              <w:t xml:space="preserve"> </w:t>
            </w:r>
            <w:r w:rsidR="00060F8A">
              <w:rPr>
                <w:b/>
              </w:rPr>
              <w:t xml:space="preserve">I was very productive towards my project and stayed extra hours </w:t>
            </w:r>
            <w:proofErr w:type="gramStart"/>
            <w:r w:rsidR="00060F8A">
              <w:rPr>
                <w:b/>
              </w:rPr>
              <w:t>and also</w:t>
            </w:r>
            <w:proofErr w:type="gramEnd"/>
            <w:r w:rsidR="00060F8A">
              <w:rPr>
                <w:b/>
              </w:rPr>
              <w:t xml:space="preserve"> even on holidays too on my own interest.</w:t>
            </w:r>
          </w:p>
          <w:p w14:paraId="42DC6535" w14:textId="77777777" w:rsidR="00422444" w:rsidRDefault="00422444" w:rsidP="00422444">
            <w:pPr>
              <w:rPr>
                <w:b/>
              </w:rPr>
            </w:pPr>
          </w:p>
          <w:p w14:paraId="1C238C21" w14:textId="77777777" w:rsidR="00422444" w:rsidRPr="00422444" w:rsidRDefault="00422444" w:rsidP="00422444">
            <w:pPr>
              <w:rPr>
                <w:b/>
              </w:rPr>
            </w:pPr>
          </w:p>
          <w:p w14:paraId="1AC39AB8" w14:textId="77777777" w:rsidR="005E4C7F" w:rsidRDefault="00422444" w:rsidP="00422444">
            <w:r w:rsidRPr="00422444">
              <w:rPr>
                <w:b/>
              </w:rPr>
              <w:t>Manager Comments:</w:t>
            </w:r>
          </w:p>
        </w:tc>
      </w:tr>
      <w:tr w:rsidR="00A83845" w14:paraId="004FFDA3" w14:textId="77777777">
        <w:trPr>
          <w:trHeight w:val="527"/>
        </w:trPr>
        <w:tc>
          <w:tcPr>
            <w:tcW w:w="2879" w:type="dxa"/>
            <w:tcBorders>
              <w:top w:val="single" w:sz="4" w:space="0" w:color="000000"/>
              <w:left w:val="single" w:sz="4" w:space="0" w:color="000000"/>
              <w:bottom w:val="single" w:sz="4" w:space="0" w:color="000000"/>
            </w:tcBorders>
            <w:shd w:val="clear" w:color="auto" w:fill="FFFFFF"/>
            <w:vAlign w:val="bottom"/>
          </w:tcPr>
          <w:p w14:paraId="45647376"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Team Player</w:t>
            </w:r>
          </w:p>
          <w:p w14:paraId="39AE4F42" w14:textId="77777777" w:rsidR="00A83845" w:rsidRDefault="00A83845">
            <w:pPr>
              <w:rPr>
                <w:rFonts w:ascii="Cambria" w:eastAsia="Times New Roman" w:hAnsi="Cambria" w:cs="Times New Roman"/>
                <w:color w:val="000000"/>
              </w:rPr>
            </w:pPr>
          </w:p>
          <w:p w14:paraId="6F236533" w14:textId="77777777" w:rsidR="00A83845" w:rsidRDefault="00A83845">
            <w:pPr>
              <w:rPr>
                <w:rFonts w:ascii="Cambria" w:eastAsia="Times New Roman" w:hAnsi="Cambria" w:cs="Times New Roman"/>
                <w:color w:val="000000"/>
              </w:rPr>
            </w:pPr>
          </w:p>
          <w:p w14:paraId="3BEE47A5"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3F3F50FE" w14:textId="7A8C0B4C" w:rsidR="00A83845" w:rsidRDefault="00BE29FC">
            <w:pPr>
              <w:jc w:val="center"/>
            </w:pPr>
            <w:r>
              <w:t>5</w:t>
            </w:r>
          </w:p>
        </w:tc>
        <w:tc>
          <w:tcPr>
            <w:tcW w:w="1330" w:type="dxa"/>
            <w:tcBorders>
              <w:top w:val="single" w:sz="4" w:space="0" w:color="000000"/>
              <w:left w:val="single" w:sz="4" w:space="0" w:color="000000"/>
              <w:bottom w:val="single" w:sz="4" w:space="0" w:color="000000"/>
            </w:tcBorders>
            <w:shd w:val="clear" w:color="auto" w:fill="FFFFFF"/>
            <w:vAlign w:val="center"/>
          </w:tcPr>
          <w:p w14:paraId="7B13081F" w14:textId="77777777" w:rsidR="00A83845" w:rsidRDefault="00A83845">
            <w:pPr>
              <w:snapToGrid w:val="0"/>
              <w:jc w:val="center"/>
            </w:pPr>
          </w:p>
        </w:tc>
        <w:tc>
          <w:tcPr>
            <w:tcW w:w="4528"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42B8406" w14:textId="635DCDD0" w:rsidR="00422444" w:rsidRDefault="00422444" w:rsidP="00422444">
            <w:pPr>
              <w:rPr>
                <w:b/>
              </w:rPr>
            </w:pPr>
            <w:r w:rsidRPr="00422444">
              <w:rPr>
                <w:b/>
              </w:rPr>
              <w:t xml:space="preserve">Employee </w:t>
            </w:r>
            <w:proofErr w:type="spellStart"/>
            <w:proofErr w:type="gramStart"/>
            <w:r w:rsidRPr="00422444">
              <w:rPr>
                <w:b/>
              </w:rPr>
              <w:t>Comments:</w:t>
            </w:r>
            <w:r w:rsidR="00060F8A">
              <w:rPr>
                <w:b/>
              </w:rPr>
              <w:t>I</w:t>
            </w:r>
            <w:proofErr w:type="spellEnd"/>
            <w:proofErr w:type="gramEnd"/>
            <w:r w:rsidR="00060F8A">
              <w:rPr>
                <w:b/>
              </w:rPr>
              <w:t xml:space="preserve"> was a very good team player so that can coordinate with all my team members to complete assigned project tasks on time.</w:t>
            </w:r>
          </w:p>
          <w:p w14:paraId="3474B046" w14:textId="77777777" w:rsidR="00422444" w:rsidRDefault="00422444" w:rsidP="00422444">
            <w:pPr>
              <w:rPr>
                <w:b/>
              </w:rPr>
            </w:pPr>
          </w:p>
          <w:p w14:paraId="7B9B3BF4" w14:textId="77777777" w:rsidR="00422444" w:rsidRPr="00422444" w:rsidRDefault="00422444" w:rsidP="00422444">
            <w:pPr>
              <w:rPr>
                <w:b/>
              </w:rPr>
            </w:pPr>
          </w:p>
          <w:p w14:paraId="0D57E745" w14:textId="77777777" w:rsidR="00A83845" w:rsidRDefault="00422444" w:rsidP="00422444">
            <w:r w:rsidRPr="00422444">
              <w:rPr>
                <w:b/>
              </w:rPr>
              <w:t>Manager Comments:</w:t>
            </w:r>
          </w:p>
        </w:tc>
      </w:tr>
      <w:tr w:rsidR="00A83845" w14:paraId="7344C3F2" w14:textId="77777777">
        <w:trPr>
          <w:trHeight w:val="527"/>
        </w:trPr>
        <w:tc>
          <w:tcPr>
            <w:tcW w:w="2879" w:type="dxa"/>
            <w:tcBorders>
              <w:left w:val="single" w:sz="4" w:space="0" w:color="000000"/>
              <w:bottom w:val="single" w:sz="4" w:space="0" w:color="000000"/>
            </w:tcBorders>
            <w:shd w:val="clear" w:color="auto" w:fill="FFFFFF"/>
            <w:vAlign w:val="bottom"/>
          </w:tcPr>
          <w:p w14:paraId="17C21934"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lastRenderedPageBreak/>
              <w:t>Communication</w:t>
            </w:r>
          </w:p>
          <w:p w14:paraId="0C4DA235" w14:textId="77777777" w:rsidR="00A83845" w:rsidRDefault="00A83845">
            <w:pPr>
              <w:rPr>
                <w:rFonts w:ascii="Cambria" w:eastAsia="Times New Roman" w:hAnsi="Cambria" w:cs="Times New Roman"/>
                <w:color w:val="000000"/>
              </w:rPr>
            </w:pPr>
          </w:p>
          <w:p w14:paraId="19548395" w14:textId="77777777" w:rsidR="00A83845" w:rsidRDefault="00A83845">
            <w:pPr>
              <w:rPr>
                <w:rFonts w:ascii="Cambria" w:eastAsia="Times New Roman" w:hAnsi="Cambria" w:cs="Times New Roman"/>
                <w:color w:val="000000"/>
              </w:rPr>
            </w:pPr>
          </w:p>
          <w:p w14:paraId="5A48BD3B"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3390651F" w14:textId="699A5253" w:rsidR="00A83845" w:rsidRDefault="00BE29FC">
            <w:pPr>
              <w:jc w:val="center"/>
            </w:pPr>
            <w:r>
              <w:t>5</w:t>
            </w:r>
          </w:p>
        </w:tc>
        <w:tc>
          <w:tcPr>
            <w:tcW w:w="1330" w:type="dxa"/>
            <w:tcBorders>
              <w:left w:val="single" w:sz="4" w:space="0" w:color="000000"/>
              <w:bottom w:val="single" w:sz="4" w:space="0" w:color="000000"/>
            </w:tcBorders>
            <w:shd w:val="clear" w:color="auto" w:fill="FFFFFF"/>
            <w:vAlign w:val="center"/>
          </w:tcPr>
          <w:p w14:paraId="45841666"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vAlign w:val="bottom"/>
          </w:tcPr>
          <w:p w14:paraId="775C3379" w14:textId="2298ED6D" w:rsidR="00422444" w:rsidRDefault="00422444" w:rsidP="00422444">
            <w:pPr>
              <w:rPr>
                <w:b/>
              </w:rPr>
            </w:pPr>
            <w:r w:rsidRPr="00422444">
              <w:rPr>
                <w:b/>
              </w:rPr>
              <w:t xml:space="preserve">Employee </w:t>
            </w:r>
            <w:proofErr w:type="spellStart"/>
            <w:proofErr w:type="gramStart"/>
            <w:r w:rsidRPr="00422444">
              <w:rPr>
                <w:b/>
              </w:rPr>
              <w:t>Comments:</w:t>
            </w:r>
            <w:r w:rsidR="00060F8A">
              <w:rPr>
                <w:b/>
              </w:rPr>
              <w:t>I</w:t>
            </w:r>
            <w:proofErr w:type="spellEnd"/>
            <w:proofErr w:type="gramEnd"/>
            <w:r w:rsidR="00060F8A">
              <w:rPr>
                <w:b/>
              </w:rPr>
              <w:t xml:space="preserve"> was  a good communicator and even able to explain the things accordingly even for people who joined newly about project.</w:t>
            </w:r>
          </w:p>
          <w:p w14:paraId="272FA2CB" w14:textId="77777777" w:rsidR="00422444" w:rsidRDefault="00422444" w:rsidP="00422444">
            <w:pPr>
              <w:rPr>
                <w:b/>
              </w:rPr>
            </w:pPr>
          </w:p>
          <w:p w14:paraId="698506B5" w14:textId="77777777" w:rsidR="00422444" w:rsidRPr="00422444" w:rsidRDefault="00422444" w:rsidP="00422444">
            <w:pPr>
              <w:rPr>
                <w:b/>
              </w:rPr>
            </w:pPr>
          </w:p>
          <w:p w14:paraId="2F5F3A1A" w14:textId="77777777" w:rsidR="00A83845" w:rsidRDefault="00422444" w:rsidP="00422444">
            <w:r w:rsidRPr="00422444">
              <w:rPr>
                <w:b/>
              </w:rPr>
              <w:t>Manager Comments:</w:t>
            </w:r>
          </w:p>
        </w:tc>
      </w:tr>
      <w:tr w:rsidR="00A83845" w14:paraId="430EE67D" w14:textId="77777777">
        <w:trPr>
          <w:trHeight w:val="527"/>
        </w:trPr>
        <w:tc>
          <w:tcPr>
            <w:tcW w:w="2879" w:type="dxa"/>
            <w:tcBorders>
              <w:left w:val="single" w:sz="4" w:space="0" w:color="000000"/>
              <w:bottom w:val="single" w:sz="4" w:space="0" w:color="000000"/>
            </w:tcBorders>
            <w:shd w:val="clear" w:color="auto" w:fill="FFFFFF"/>
            <w:vAlign w:val="bottom"/>
          </w:tcPr>
          <w:p w14:paraId="301E0636"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Taking Responsibility</w:t>
            </w:r>
          </w:p>
          <w:p w14:paraId="0AE123A8" w14:textId="77777777" w:rsidR="00A83845" w:rsidRDefault="00A83845">
            <w:pPr>
              <w:rPr>
                <w:rFonts w:ascii="Cambria" w:eastAsia="Times New Roman" w:hAnsi="Cambria" w:cs="Times New Roman"/>
                <w:color w:val="000000"/>
              </w:rPr>
            </w:pPr>
          </w:p>
          <w:p w14:paraId="7A2195EE" w14:textId="77777777" w:rsidR="00A83845" w:rsidRDefault="00A83845">
            <w:pPr>
              <w:rPr>
                <w:rFonts w:ascii="Cambria" w:eastAsia="Times New Roman" w:hAnsi="Cambria" w:cs="Times New Roman"/>
                <w:color w:val="000000"/>
              </w:rPr>
            </w:pPr>
          </w:p>
          <w:p w14:paraId="7581CA9C"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0F46CC52" w14:textId="4D8526F2" w:rsidR="00A83845" w:rsidRDefault="00BE29FC">
            <w:pPr>
              <w:jc w:val="center"/>
            </w:pPr>
            <w:r>
              <w:t>5</w:t>
            </w:r>
          </w:p>
        </w:tc>
        <w:tc>
          <w:tcPr>
            <w:tcW w:w="1330" w:type="dxa"/>
            <w:tcBorders>
              <w:left w:val="single" w:sz="4" w:space="0" w:color="000000"/>
              <w:bottom w:val="single" w:sz="4" w:space="0" w:color="000000"/>
            </w:tcBorders>
            <w:shd w:val="clear" w:color="auto" w:fill="FFFFFF"/>
            <w:vAlign w:val="center"/>
          </w:tcPr>
          <w:p w14:paraId="2A190CD4"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tcPr>
          <w:p w14:paraId="1E0DECD8" w14:textId="403DB753" w:rsidR="00422444" w:rsidRDefault="00422444" w:rsidP="00422444">
            <w:pPr>
              <w:rPr>
                <w:b/>
              </w:rPr>
            </w:pPr>
            <w:r w:rsidRPr="00422444">
              <w:rPr>
                <w:b/>
              </w:rPr>
              <w:t xml:space="preserve">Employee </w:t>
            </w:r>
            <w:proofErr w:type="spellStart"/>
            <w:proofErr w:type="gramStart"/>
            <w:r w:rsidRPr="00422444">
              <w:rPr>
                <w:b/>
              </w:rPr>
              <w:t>Comments:</w:t>
            </w:r>
            <w:r w:rsidR="00060F8A">
              <w:rPr>
                <w:b/>
              </w:rPr>
              <w:t>I</w:t>
            </w:r>
            <w:proofErr w:type="spellEnd"/>
            <w:proofErr w:type="gramEnd"/>
            <w:r w:rsidR="00060F8A">
              <w:rPr>
                <w:b/>
              </w:rPr>
              <w:t xml:space="preserve"> took responsibility for every task of other team mates also </w:t>
            </w:r>
            <w:proofErr w:type="spellStart"/>
            <w:r w:rsidR="00060F8A">
              <w:rPr>
                <w:b/>
              </w:rPr>
              <w:t>inorder</w:t>
            </w:r>
            <w:proofErr w:type="spellEnd"/>
            <w:r w:rsidR="00060F8A">
              <w:rPr>
                <w:b/>
              </w:rPr>
              <w:t xml:space="preserve"> to finish theirs and coordinated with </w:t>
            </w:r>
            <w:proofErr w:type="spellStart"/>
            <w:r w:rsidR="00060F8A">
              <w:rPr>
                <w:b/>
              </w:rPr>
              <w:t>every one</w:t>
            </w:r>
            <w:proofErr w:type="spellEnd"/>
            <w:r w:rsidR="00060F8A">
              <w:rPr>
                <w:b/>
              </w:rPr>
              <w:t>.</w:t>
            </w:r>
          </w:p>
          <w:p w14:paraId="1743ED6B" w14:textId="77777777" w:rsidR="00422444" w:rsidRDefault="00422444" w:rsidP="00422444">
            <w:pPr>
              <w:rPr>
                <w:b/>
              </w:rPr>
            </w:pPr>
          </w:p>
          <w:p w14:paraId="23F7D845" w14:textId="77777777" w:rsidR="00422444" w:rsidRPr="00422444" w:rsidRDefault="00422444" w:rsidP="00422444">
            <w:pPr>
              <w:rPr>
                <w:b/>
              </w:rPr>
            </w:pPr>
          </w:p>
          <w:p w14:paraId="7630A3F5" w14:textId="77777777" w:rsidR="00A83845" w:rsidRDefault="00422444" w:rsidP="00422444">
            <w:pPr>
              <w:rPr>
                <w:rFonts w:ascii="Arial" w:eastAsia="Times New Roman" w:hAnsi="Arial" w:cs="Arial"/>
                <w:color w:val="000000"/>
                <w:sz w:val="18"/>
                <w:szCs w:val="18"/>
              </w:rPr>
            </w:pPr>
            <w:r w:rsidRPr="00422444">
              <w:rPr>
                <w:b/>
              </w:rPr>
              <w:t>Manager Comments:</w:t>
            </w:r>
          </w:p>
        </w:tc>
      </w:tr>
      <w:tr w:rsidR="00A83845" w14:paraId="3F226855" w14:textId="77777777">
        <w:trPr>
          <w:trHeight w:val="527"/>
        </w:trPr>
        <w:tc>
          <w:tcPr>
            <w:tcW w:w="2879" w:type="dxa"/>
            <w:tcBorders>
              <w:left w:val="single" w:sz="4" w:space="0" w:color="000000"/>
              <w:bottom w:val="single" w:sz="4" w:space="0" w:color="000000"/>
            </w:tcBorders>
            <w:shd w:val="clear" w:color="auto" w:fill="FFFFFF"/>
            <w:vAlign w:val="bottom"/>
          </w:tcPr>
          <w:p w14:paraId="2DAD263F" w14:textId="77777777" w:rsidR="00A83845" w:rsidRDefault="00A83845">
            <w:pPr>
              <w:rPr>
                <w:rFonts w:ascii="Cambria" w:eastAsia="Times New Roman" w:hAnsi="Cambria" w:cs="Times New Roman"/>
                <w:color w:val="000000"/>
              </w:rPr>
            </w:pPr>
            <w:proofErr w:type="gramStart"/>
            <w:r>
              <w:rPr>
                <w:rFonts w:ascii="Cambria" w:eastAsia="Times New Roman" w:hAnsi="Cambria" w:cs="Times New Roman"/>
                <w:color w:val="000000"/>
              </w:rPr>
              <w:t>Events  participation</w:t>
            </w:r>
            <w:proofErr w:type="gramEnd"/>
          </w:p>
          <w:p w14:paraId="66A11ABF" w14:textId="77777777" w:rsidR="00A83845" w:rsidRDefault="00A83845">
            <w:pPr>
              <w:rPr>
                <w:rFonts w:ascii="Cambria" w:eastAsia="Times New Roman" w:hAnsi="Cambria" w:cs="Times New Roman"/>
                <w:color w:val="000000"/>
              </w:rPr>
            </w:pPr>
          </w:p>
          <w:p w14:paraId="4D8C05C0" w14:textId="77777777" w:rsidR="00A83845" w:rsidRDefault="00A83845">
            <w:pPr>
              <w:rPr>
                <w:rFonts w:ascii="Cambria" w:eastAsia="Times New Roman" w:hAnsi="Cambria" w:cs="Times New Roman"/>
                <w:color w:val="000000"/>
              </w:rPr>
            </w:pPr>
          </w:p>
          <w:p w14:paraId="0FC573F7"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24FE7CB6" w14:textId="0833E58A" w:rsidR="00A83845" w:rsidRDefault="00BE29FC">
            <w:pPr>
              <w:jc w:val="center"/>
            </w:pPr>
            <w:r>
              <w:t>5</w:t>
            </w:r>
          </w:p>
        </w:tc>
        <w:tc>
          <w:tcPr>
            <w:tcW w:w="1330" w:type="dxa"/>
            <w:tcBorders>
              <w:left w:val="single" w:sz="4" w:space="0" w:color="000000"/>
              <w:bottom w:val="single" w:sz="4" w:space="0" w:color="000000"/>
            </w:tcBorders>
            <w:shd w:val="clear" w:color="auto" w:fill="FFFFFF"/>
            <w:vAlign w:val="center"/>
          </w:tcPr>
          <w:p w14:paraId="52030B83"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tcPr>
          <w:p w14:paraId="59DD7FAC" w14:textId="16502C59" w:rsidR="00422444" w:rsidRDefault="00422444" w:rsidP="00422444">
            <w:pPr>
              <w:rPr>
                <w:b/>
              </w:rPr>
            </w:pPr>
            <w:r w:rsidRPr="00422444">
              <w:rPr>
                <w:b/>
              </w:rPr>
              <w:t xml:space="preserve">Employee </w:t>
            </w:r>
            <w:proofErr w:type="spellStart"/>
            <w:proofErr w:type="gramStart"/>
            <w:r w:rsidRPr="00422444">
              <w:rPr>
                <w:b/>
              </w:rPr>
              <w:t>Comments:</w:t>
            </w:r>
            <w:r w:rsidR="00060F8A">
              <w:rPr>
                <w:b/>
              </w:rPr>
              <w:t>Participated</w:t>
            </w:r>
            <w:proofErr w:type="spellEnd"/>
            <w:proofErr w:type="gramEnd"/>
            <w:r w:rsidR="00060F8A">
              <w:rPr>
                <w:b/>
              </w:rPr>
              <w:t xml:space="preserve"> in every presentations.</w:t>
            </w:r>
          </w:p>
          <w:p w14:paraId="2177D695" w14:textId="77777777" w:rsidR="00422444" w:rsidRDefault="00422444" w:rsidP="00422444">
            <w:pPr>
              <w:rPr>
                <w:b/>
              </w:rPr>
            </w:pPr>
          </w:p>
          <w:p w14:paraId="0D6FD797" w14:textId="77777777" w:rsidR="00422444" w:rsidRPr="00422444" w:rsidRDefault="00422444" w:rsidP="00422444">
            <w:pPr>
              <w:rPr>
                <w:b/>
              </w:rPr>
            </w:pPr>
          </w:p>
          <w:p w14:paraId="16AE7DF2" w14:textId="77777777" w:rsidR="00A83845" w:rsidRDefault="00422444" w:rsidP="00422444">
            <w:pPr>
              <w:tabs>
                <w:tab w:val="left" w:pos="1185"/>
              </w:tabs>
            </w:pPr>
            <w:r w:rsidRPr="00422444">
              <w:rPr>
                <w:b/>
              </w:rPr>
              <w:t>Manager Comments:</w:t>
            </w:r>
          </w:p>
        </w:tc>
      </w:tr>
      <w:tr w:rsidR="00A83845" w14:paraId="563B29DE" w14:textId="77777777">
        <w:trPr>
          <w:trHeight w:val="527"/>
        </w:trPr>
        <w:tc>
          <w:tcPr>
            <w:tcW w:w="2879" w:type="dxa"/>
            <w:tcBorders>
              <w:top w:val="single" w:sz="4" w:space="0" w:color="000000"/>
              <w:left w:val="single" w:sz="4" w:space="0" w:color="000000"/>
              <w:bottom w:val="single" w:sz="4" w:space="0" w:color="000000"/>
            </w:tcBorders>
            <w:shd w:val="clear" w:color="auto" w:fill="FFFFFF"/>
            <w:vAlign w:val="bottom"/>
          </w:tcPr>
          <w:p w14:paraId="2609604B"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Writing and Reporting Skills</w:t>
            </w:r>
          </w:p>
          <w:p w14:paraId="50BFE7CD" w14:textId="77777777" w:rsidR="00A83845" w:rsidRDefault="00A83845">
            <w:pPr>
              <w:rPr>
                <w:rFonts w:ascii="Cambria" w:eastAsia="Times New Roman" w:hAnsi="Cambria" w:cs="Times New Roman"/>
                <w:color w:val="000000"/>
              </w:rPr>
            </w:pPr>
          </w:p>
          <w:p w14:paraId="6D2C730B" w14:textId="77777777" w:rsidR="00A83845" w:rsidRDefault="00A83845">
            <w:pPr>
              <w:rPr>
                <w:rFonts w:ascii="Cambria" w:eastAsia="Times New Roman" w:hAnsi="Cambria" w:cs="Times New Roman"/>
                <w:color w:val="000000"/>
              </w:rPr>
            </w:pPr>
          </w:p>
          <w:p w14:paraId="5D466973"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714855BD" w14:textId="49F98785" w:rsidR="00A83845" w:rsidRDefault="00BE29FC">
            <w:pPr>
              <w:jc w:val="center"/>
            </w:pPr>
            <w:r>
              <w:t>5</w:t>
            </w:r>
          </w:p>
        </w:tc>
        <w:tc>
          <w:tcPr>
            <w:tcW w:w="1330" w:type="dxa"/>
            <w:tcBorders>
              <w:top w:val="single" w:sz="4" w:space="0" w:color="000000"/>
              <w:left w:val="single" w:sz="4" w:space="0" w:color="000000"/>
              <w:bottom w:val="single" w:sz="4" w:space="0" w:color="000000"/>
            </w:tcBorders>
            <w:shd w:val="clear" w:color="auto" w:fill="FFFFFF"/>
            <w:vAlign w:val="center"/>
          </w:tcPr>
          <w:p w14:paraId="7F0E2240" w14:textId="77777777" w:rsidR="00A83845" w:rsidRDefault="00A83845">
            <w:pPr>
              <w:snapToGrid w:val="0"/>
              <w:jc w:val="center"/>
            </w:pPr>
          </w:p>
        </w:tc>
        <w:tc>
          <w:tcPr>
            <w:tcW w:w="4528" w:type="dxa"/>
            <w:tcBorders>
              <w:top w:val="single" w:sz="4" w:space="0" w:color="000000"/>
              <w:left w:val="single" w:sz="4" w:space="0" w:color="000000"/>
              <w:bottom w:val="single" w:sz="4" w:space="0" w:color="000000"/>
              <w:right w:val="single" w:sz="4" w:space="0" w:color="000000"/>
            </w:tcBorders>
            <w:shd w:val="clear" w:color="auto" w:fill="FFFFFF"/>
          </w:tcPr>
          <w:p w14:paraId="5C44F559" w14:textId="0336DAE7" w:rsidR="00422444" w:rsidRDefault="00422444" w:rsidP="00422444">
            <w:pPr>
              <w:rPr>
                <w:b/>
              </w:rPr>
            </w:pPr>
            <w:r w:rsidRPr="00422444">
              <w:rPr>
                <w:b/>
              </w:rPr>
              <w:t>Employee Comments</w:t>
            </w:r>
            <w:r w:rsidR="00060F8A">
              <w:rPr>
                <w:b/>
              </w:rPr>
              <w:t xml:space="preserve">: Good </w:t>
            </w:r>
            <w:proofErr w:type="gramStart"/>
            <w:r w:rsidR="00060F8A">
              <w:rPr>
                <w:b/>
              </w:rPr>
              <w:t>at  reporting</w:t>
            </w:r>
            <w:proofErr w:type="gramEnd"/>
            <w:r w:rsidR="00060F8A">
              <w:rPr>
                <w:b/>
              </w:rPr>
              <w:t xml:space="preserve"> every tasks .</w:t>
            </w:r>
          </w:p>
          <w:p w14:paraId="5C853A29" w14:textId="77777777" w:rsidR="00422444" w:rsidRDefault="00422444" w:rsidP="00422444">
            <w:pPr>
              <w:rPr>
                <w:b/>
              </w:rPr>
            </w:pPr>
          </w:p>
          <w:p w14:paraId="7E152722" w14:textId="77777777" w:rsidR="00422444" w:rsidRDefault="00422444" w:rsidP="00422444">
            <w:pPr>
              <w:rPr>
                <w:b/>
              </w:rPr>
            </w:pPr>
          </w:p>
          <w:p w14:paraId="0C8B474E" w14:textId="77777777" w:rsidR="00A83845" w:rsidRDefault="00422444" w:rsidP="00422444">
            <w:pPr>
              <w:rPr>
                <w:rFonts w:ascii="Arial" w:eastAsia="Times New Roman" w:hAnsi="Arial" w:cs="Arial"/>
                <w:sz w:val="18"/>
                <w:szCs w:val="18"/>
              </w:rPr>
            </w:pPr>
            <w:r w:rsidRPr="00422444">
              <w:rPr>
                <w:b/>
              </w:rPr>
              <w:t>Manager Comments:</w:t>
            </w:r>
          </w:p>
        </w:tc>
      </w:tr>
      <w:tr w:rsidR="00A83845" w14:paraId="2315907A" w14:textId="77777777">
        <w:trPr>
          <w:trHeight w:val="527"/>
        </w:trPr>
        <w:tc>
          <w:tcPr>
            <w:tcW w:w="2879" w:type="dxa"/>
            <w:tcBorders>
              <w:left w:val="single" w:sz="4" w:space="0" w:color="000000"/>
              <w:bottom w:val="single" w:sz="4" w:space="0" w:color="000000"/>
            </w:tcBorders>
            <w:shd w:val="clear" w:color="auto" w:fill="FFFFFF"/>
            <w:vAlign w:val="bottom"/>
          </w:tcPr>
          <w:p w14:paraId="36C1FBC5"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Managing/Leading Skills</w:t>
            </w:r>
          </w:p>
          <w:p w14:paraId="4AE49167" w14:textId="77777777" w:rsidR="00A83845" w:rsidRDefault="00A83845">
            <w:pPr>
              <w:rPr>
                <w:rFonts w:ascii="Cambria" w:eastAsia="Times New Roman" w:hAnsi="Cambria" w:cs="Times New Roman"/>
                <w:color w:val="000000"/>
              </w:rPr>
            </w:pPr>
          </w:p>
          <w:p w14:paraId="3DAAF848" w14:textId="77777777" w:rsidR="00A83845" w:rsidRDefault="00A83845">
            <w:pPr>
              <w:rPr>
                <w:rFonts w:ascii="Cambria" w:eastAsia="Times New Roman" w:hAnsi="Cambria" w:cs="Times New Roman"/>
                <w:color w:val="000000"/>
              </w:rPr>
            </w:pPr>
          </w:p>
          <w:p w14:paraId="6303B028"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1F89CBBF" w14:textId="04D0CF7D" w:rsidR="00A83845" w:rsidRDefault="00BE29FC">
            <w:pPr>
              <w:jc w:val="center"/>
            </w:pPr>
            <w:r>
              <w:t>5</w:t>
            </w:r>
          </w:p>
        </w:tc>
        <w:tc>
          <w:tcPr>
            <w:tcW w:w="1330" w:type="dxa"/>
            <w:tcBorders>
              <w:left w:val="single" w:sz="4" w:space="0" w:color="000000"/>
              <w:bottom w:val="single" w:sz="4" w:space="0" w:color="000000"/>
            </w:tcBorders>
            <w:shd w:val="clear" w:color="auto" w:fill="FFFFFF"/>
            <w:vAlign w:val="center"/>
          </w:tcPr>
          <w:p w14:paraId="045A105E"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tcPr>
          <w:p w14:paraId="0E329F8C" w14:textId="3FE70539" w:rsidR="00422444" w:rsidRDefault="00422444" w:rsidP="00422444">
            <w:pPr>
              <w:rPr>
                <w:b/>
              </w:rPr>
            </w:pPr>
            <w:r w:rsidRPr="00422444">
              <w:rPr>
                <w:b/>
              </w:rPr>
              <w:t xml:space="preserve">Employee </w:t>
            </w:r>
            <w:proofErr w:type="spellStart"/>
            <w:proofErr w:type="gramStart"/>
            <w:r w:rsidRPr="00422444">
              <w:rPr>
                <w:b/>
              </w:rPr>
              <w:t>Comments:</w:t>
            </w:r>
            <w:r w:rsidR="00060F8A">
              <w:rPr>
                <w:b/>
              </w:rPr>
              <w:t>Was</w:t>
            </w:r>
            <w:proofErr w:type="spellEnd"/>
            <w:proofErr w:type="gramEnd"/>
            <w:r w:rsidR="00060F8A">
              <w:rPr>
                <w:b/>
              </w:rPr>
              <w:t xml:space="preserve"> a co-lead in my project and managed every one for good results in project.</w:t>
            </w:r>
          </w:p>
          <w:p w14:paraId="471F7694" w14:textId="77777777" w:rsidR="00422444" w:rsidRDefault="00422444" w:rsidP="00422444">
            <w:pPr>
              <w:rPr>
                <w:b/>
              </w:rPr>
            </w:pPr>
          </w:p>
          <w:p w14:paraId="1D14F8DD" w14:textId="77777777" w:rsidR="00422444" w:rsidRPr="00422444" w:rsidRDefault="00422444" w:rsidP="00422444">
            <w:pPr>
              <w:rPr>
                <w:b/>
              </w:rPr>
            </w:pPr>
          </w:p>
          <w:p w14:paraId="489BFBBE" w14:textId="77777777" w:rsidR="00A83845" w:rsidRPr="006D27E2" w:rsidRDefault="00422444" w:rsidP="00422444">
            <w:pPr>
              <w:tabs>
                <w:tab w:val="left" w:pos="975"/>
              </w:tabs>
              <w:rPr>
                <w:rFonts w:ascii="Cambria" w:eastAsia="Times New Roman" w:hAnsi="Cambria" w:cs="Cambria"/>
                <w:color w:val="000000"/>
                <w:sz w:val="20"/>
                <w:szCs w:val="20"/>
              </w:rPr>
            </w:pPr>
            <w:r w:rsidRPr="00422444">
              <w:rPr>
                <w:b/>
              </w:rPr>
              <w:t>Manager Comments:</w:t>
            </w:r>
          </w:p>
        </w:tc>
      </w:tr>
      <w:tr w:rsidR="00A83845" w14:paraId="339B8D15" w14:textId="77777777">
        <w:trPr>
          <w:trHeight w:val="527"/>
        </w:trPr>
        <w:tc>
          <w:tcPr>
            <w:tcW w:w="2879" w:type="dxa"/>
            <w:tcBorders>
              <w:left w:val="single" w:sz="4" w:space="0" w:color="000000"/>
              <w:bottom w:val="single" w:sz="4" w:space="0" w:color="000000"/>
            </w:tcBorders>
            <w:shd w:val="clear" w:color="auto" w:fill="FFFFFF"/>
            <w:vAlign w:val="bottom"/>
          </w:tcPr>
          <w:p w14:paraId="0D5453BE"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 xml:space="preserve">Discretion and </w:t>
            </w:r>
          </w:p>
          <w:p w14:paraId="771D5512"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Confidentiality</w:t>
            </w:r>
          </w:p>
          <w:p w14:paraId="3B558475" w14:textId="77777777" w:rsidR="00A83845" w:rsidRDefault="00A83845">
            <w:pPr>
              <w:rPr>
                <w:rFonts w:ascii="Cambria" w:eastAsia="Times New Roman" w:hAnsi="Cambria" w:cs="Times New Roman"/>
                <w:color w:val="000000"/>
              </w:rPr>
            </w:pPr>
          </w:p>
          <w:p w14:paraId="5AC74C27"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2AC1513B" w14:textId="2155695D" w:rsidR="00A83845" w:rsidRDefault="00CF5BDB">
            <w:pPr>
              <w:jc w:val="center"/>
            </w:pPr>
            <w:r>
              <w:t>5</w:t>
            </w:r>
          </w:p>
        </w:tc>
        <w:tc>
          <w:tcPr>
            <w:tcW w:w="1330" w:type="dxa"/>
            <w:tcBorders>
              <w:left w:val="single" w:sz="4" w:space="0" w:color="000000"/>
              <w:bottom w:val="single" w:sz="4" w:space="0" w:color="000000"/>
            </w:tcBorders>
            <w:shd w:val="clear" w:color="auto" w:fill="FFFFFF"/>
            <w:vAlign w:val="center"/>
          </w:tcPr>
          <w:p w14:paraId="55560ED6"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tcPr>
          <w:p w14:paraId="61840FBE" w14:textId="30838CE6" w:rsidR="00422444" w:rsidRDefault="00422444" w:rsidP="00422444">
            <w:pPr>
              <w:rPr>
                <w:b/>
              </w:rPr>
            </w:pPr>
            <w:r w:rsidRPr="00422444">
              <w:rPr>
                <w:b/>
              </w:rPr>
              <w:t>Employee Comments:</w:t>
            </w:r>
            <w:r w:rsidR="00060F8A">
              <w:rPr>
                <w:b/>
              </w:rPr>
              <w:t xml:space="preserve"> Very confident in every work and made everyone motivated</w:t>
            </w:r>
            <w:r w:rsidR="009F2A08">
              <w:rPr>
                <w:b/>
              </w:rPr>
              <w:t>.</w:t>
            </w:r>
          </w:p>
          <w:p w14:paraId="225CCA5C" w14:textId="77777777" w:rsidR="00422444" w:rsidRDefault="00422444" w:rsidP="00422444">
            <w:pPr>
              <w:rPr>
                <w:b/>
              </w:rPr>
            </w:pPr>
          </w:p>
          <w:p w14:paraId="5CCBF932" w14:textId="77777777" w:rsidR="00422444" w:rsidRPr="00422444" w:rsidRDefault="00422444" w:rsidP="00422444">
            <w:pPr>
              <w:rPr>
                <w:b/>
              </w:rPr>
            </w:pPr>
          </w:p>
          <w:p w14:paraId="1823E1D6" w14:textId="77777777" w:rsidR="00A83845" w:rsidRPr="006D27E2" w:rsidRDefault="00422444" w:rsidP="00422444">
            <w:pPr>
              <w:rPr>
                <w:rFonts w:ascii="Cambria" w:eastAsia="Times New Roman" w:hAnsi="Cambria" w:cs="Cambria"/>
                <w:color w:val="000000"/>
                <w:sz w:val="20"/>
                <w:szCs w:val="20"/>
              </w:rPr>
            </w:pPr>
            <w:r w:rsidRPr="00422444">
              <w:rPr>
                <w:b/>
              </w:rPr>
              <w:t>Manager Comments:</w:t>
            </w:r>
          </w:p>
        </w:tc>
      </w:tr>
      <w:tr w:rsidR="00A83845" w14:paraId="6CA4680B" w14:textId="77777777">
        <w:trPr>
          <w:trHeight w:val="527"/>
        </w:trPr>
        <w:tc>
          <w:tcPr>
            <w:tcW w:w="2879" w:type="dxa"/>
            <w:tcBorders>
              <w:left w:val="single" w:sz="4" w:space="0" w:color="000000"/>
              <w:bottom w:val="single" w:sz="4" w:space="0" w:color="000000"/>
            </w:tcBorders>
            <w:shd w:val="clear" w:color="auto" w:fill="FFFFFF"/>
            <w:vAlign w:val="bottom"/>
          </w:tcPr>
          <w:p w14:paraId="71803D43"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Punctuality and Attendance</w:t>
            </w:r>
          </w:p>
          <w:p w14:paraId="5FBB1CFD" w14:textId="77777777" w:rsidR="00A83845" w:rsidRDefault="00A83845">
            <w:pPr>
              <w:rPr>
                <w:rFonts w:ascii="Cambria" w:eastAsia="Times New Roman" w:hAnsi="Cambria" w:cs="Times New Roman"/>
                <w:color w:val="000000"/>
              </w:rPr>
            </w:pPr>
          </w:p>
          <w:p w14:paraId="2853F43F" w14:textId="77777777" w:rsidR="00A83845" w:rsidRDefault="00A83845">
            <w:pPr>
              <w:rPr>
                <w:rFonts w:ascii="Cambria" w:eastAsia="Times New Roman" w:hAnsi="Cambria" w:cs="Times New Roman"/>
                <w:color w:val="000000"/>
              </w:rPr>
            </w:pPr>
          </w:p>
          <w:p w14:paraId="37CDE2AA"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707D5C10" w14:textId="64B7D73F" w:rsidR="00A83845" w:rsidRDefault="00CF5BDB">
            <w:pPr>
              <w:jc w:val="center"/>
            </w:pPr>
            <w:r>
              <w:t>5</w:t>
            </w:r>
          </w:p>
        </w:tc>
        <w:tc>
          <w:tcPr>
            <w:tcW w:w="1330" w:type="dxa"/>
            <w:tcBorders>
              <w:left w:val="single" w:sz="4" w:space="0" w:color="000000"/>
              <w:bottom w:val="single" w:sz="4" w:space="0" w:color="000000"/>
            </w:tcBorders>
            <w:shd w:val="clear" w:color="auto" w:fill="FFFFFF"/>
            <w:vAlign w:val="center"/>
          </w:tcPr>
          <w:p w14:paraId="1441B685" w14:textId="77777777" w:rsidR="00A83845" w:rsidRDefault="00A83845" w:rsidP="003D3169">
            <w:pPr>
              <w:snapToGrid w:val="0"/>
              <w:jc w:val="center"/>
            </w:pPr>
          </w:p>
        </w:tc>
        <w:tc>
          <w:tcPr>
            <w:tcW w:w="4528" w:type="dxa"/>
            <w:tcBorders>
              <w:left w:val="single" w:sz="4" w:space="0" w:color="000000"/>
              <w:bottom w:val="single" w:sz="4" w:space="0" w:color="000000"/>
              <w:right w:val="single" w:sz="4" w:space="0" w:color="000000"/>
            </w:tcBorders>
            <w:shd w:val="clear" w:color="auto" w:fill="FFFFFF"/>
          </w:tcPr>
          <w:p w14:paraId="3803C497" w14:textId="7C88A10E" w:rsidR="00422444" w:rsidRDefault="00422444" w:rsidP="00422444">
            <w:pPr>
              <w:rPr>
                <w:b/>
              </w:rPr>
            </w:pPr>
            <w:r w:rsidRPr="00422444">
              <w:rPr>
                <w:b/>
              </w:rPr>
              <w:t>Employee Comments:</w:t>
            </w:r>
            <w:r w:rsidR="009F2A08">
              <w:rPr>
                <w:b/>
              </w:rPr>
              <w:t xml:space="preserve"> </w:t>
            </w:r>
            <w:r w:rsidR="00D124C3">
              <w:rPr>
                <w:b/>
              </w:rPr>
              <w:t>Regular attendance</w:t>
            </w:r>
            <w:r w:rsidR="009F2A08">
              <w:rPr>
                <w:b/>
              </w:rPr>
              <w:t xml:space="preserve"> and worked for extra hours also.</w:t>
            </w:r>
          </w:p>
          <w:p w14:paraId="03999825" w14:textId="77777777" w:rsidR="00422444" w:rsidRDefault="00422444" w:rsidP="00422444">
            <w:pPr>
              <w:rPr>
                <w:b/>
              </w:rPr>
            </w:pPr>
            <w:bookmarkStart w:id="12" w:name="_GoBack"/>
            <w:bookmarkEnd w:id="12"/>
          </w:p>
          <w:p w14:paraId="366E7B44" w14:textId="77777777" w:rsidR="00422444" w:rsidRPr="00422444" w:rsidRDefault="00422444" w:rsidP="00422444">
            <w:pPr>
              <w:rPr>
                <w:b/>
              </w:rPr>
            </w:pPr>
          </w:p>
          <w:p w14:paraId="477B9F8B" w14:textId="77777777" w:rsidR="00A83845" w:rsidRDefault="00422444" w:rsidP="00422444">
            <w:pPr>
              <w:rPr>
                <w:rFonts w:ascii="Arial" w:eastAsia="Times New Roman" w:hAnsi="Arial" w:cs="Arial"/>
                <w:sz w:val="18"/>
                <w:szCs w:val="18"/>
              </w:rPr>
            </w:pPr>
            <w:r w:rsidRPr="00422444">
              <w:rPr>
                <w:b/>
              </w:rPr>
              <w:t>Manager Comments:</w:t>
            </w:r>
          </w:p>
        </w:tc>
      </w:tr>
      <w:tr w:rsidR="00A83845" w14:paraId="17215231" w14:textId="77777777">
        <w:trPr>
          <w:trHeight w:val="527"/>
        </w:trPr>
        <w:tc>
          <w:tcPr>
            <w:tcW w:w="2879" w:type="dxa"/>
            <w:tcBorders>
              <w:left w:val="single" w:sz="4" w:space="0" w:color="000000"/>
              <w:bottom w:val="single" w:sz="4" w:space="0" w:color="000000"/>
            </w:tcBorders>
            <w:shd w:val="clear" w:color="auto" w:fill="FFFFFF"/>
            <w:vAlign w:val="bottom"/>
          </w:tcPr>
          <w:p w14:paraId="7A3851F2" w14:textId="77777777" w:rsidR="00A83845" w:rsidRDefault="00A83845">
            <w:pPr>
              <w:rPr>
                <w:rFonts w:ascii="Cambria" w:eastAsia="Times New Roman" w:hAnsi="Cambria" w:cs="Times New Roman"/>
                <w:color w:val="000000"/>
              </w:rPr>
            </w:pPr>
            <w:r>
              <w:rPr>
                <w:rFonts w:ascii="Cambria" w:eastAsia="Times New Roman" w:hAnsi="Cambria" w:cs="Times New Roman"/>
                <w:color w:val="000000"/>
              </w:rPr>
              <w:t>Individual- Overall Rating</w:t>
            </w:r>
          </w:p>
          <w:p w14:paraId="5DACBD1A" w14:textId="77777777" w:rsidR="00A83845" w:rsidRDefault="00A83845">
            <w:pPr>
              <w:rPr>
                <w:rFonts w:ascii="Cambria" w:eastAsia="Times New Roman" w:hAnsi="Cambria" w:cs="Times New Roman"/>
                <w:color w:val="000000"/>
              </w:rPr>
            </w:pPr>
          </w:p>
          <w:p w14:paraId="46DF88F4" w14:textId="77777777" w:rsidR="00A83845" w:rsidRDefault="00A83845">
            <w:pPr>
              <w:rPr>
                <w:rFonts w:ascii="Cambria" w:eastAsia="Times New Roman" w:hAnsi="Cambria" w:cs="Times New Roman"/>
                <w:color w:val="000000"/>
              </w:rPr>
            </w:pPr>
          </w:p>
          <w:p w14:paraId="0895D1CF" w14:textId="77777777" w:rsidR="00A83845" w:rsidRDefault="00A83845">
            <w:pPr>
              <w:rPr>
                <w:rFonts w:ascii="Cambria" w:eastAsia="Times New Roman" w:hAnsi="Cambria" w:cs="Times New Roman"/>
                <w:color w:val="000000"/>
              </w:rPr>
            </w:pPr>
          </w:p>
        </w:tc>
        <w:tc>
          <w:tcPr>
            <w:tcW w:w="1370" w:type="dxa"/>
            <w:tcBorders>
              <w:top w:val="single" w:sz="4" w:space="0" w:color="000000"/>
              <w:left w:val="single" w:sz="4" w:space="0" w:color="000000"/>
              <w:bottom w:val="single" w:sz="4" w:space="0" w:color="000000"/>
            </w:tcBorders>
            <w:shd w:val="clear" w:color="auto" w:fill="auto"/>
            <w:vAlign w:val="center"/>
          </w:tcPr>
          <w:p w14:paraId="769EAB84" w14:textId="7BC96A25" w:rsidR="00A83845" w:rsidRDefault="00CF5BDB">
            <w:pPr>
              <w:jc w:val="center"/>
            </w:pPr>
            <w:r>
              <w:t>5</w:t>
            </w:r>
          </w:p>
        </w:tc>
        <w:tc>
          <w:tcPr>
            <w:tcW w:w="1330" w:type="dxa"/>
            <w:tcBorders>
              <w:left w:val="single" w:sz="4" w:space="0" w:color="000000"/>
              <w:bottom w:val="single" w:sz="4" w:space="0" w:color="000000"/>
            </w:tcBorders>
            <w:shd w:val="clear" w:color="auto" w:fill="FFFFFF"/>
            <w:vAlign w:val="center"/>
          </w:tcPr>
          <w:p w14:paraId="4026E56F"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tcPr>
          <w:p w14:paraId="2F3C9E2E" w14:textId="72C3EF6E" w:rsidR="00422444" w:rsidRDefault="00422444" w:rsidP="00422444">
            <w:pPr>
              <w:rPr>
                <w:b/>
              </w:rPr>
            </w:pPr>
            <w:r w:rsidRPr="00422444">
              <w:rPr>
                <w:b/>
              </w:rPr>
              <w:t xml:space="preserve">Employee </w:t>
            </w:r>
            <w:proofErr w:type="spellStart"/>
            <w:proofErr w:type="gramStart"/>
            <w:r w:rsidRPr="00422444">
              <w:rPr>
                <w:b/>
              </w:rPr>
              <w:t>Comments:</w:t>
            </w:r>
            <w:r w:rsidR="00F432FD">
              <w:rPr>
                <w:b/>
              </w:rPr>
              <w:t>I</w:t>
            </w:r>
            <w:proofErr w:type="spellEnd"/>
            <w:proofErr w:type="gramEnd"/>
            <w:r w:rsidR="00F432FD">
              <w:rPr>
                <w:b/>
              </w:rPr>
              <w:t xml:space="preserve"> have done my best using my complete skills and dedication towards work with highest priorities.</w:t>
            </w:r>
          </w:p>
          <w:p w14:paraId="438D0FCC" w14:textId="77777777" w:rsidR="00422444" w:rsidRDefault="00422444" w:rsidP="00422444">
            <w:pPr>
              <w:rPr>
                <w:b/>
              </w:rPr>
            </w:pPr>
          </w:p>
          <w:p w14:paraId="15A3CAB8" w14:textId="77777777" w:rsidR="00422444" w:rsidRPr="00422444" w:rsidRDefault="00422444" w:rsidP="00422444">
            <w:pPr>
              <w:rPr>
                <w:b/>
              </w:rPr>
            </w:pPr>
          </w:p>
          <w:p w14:paraId="47A4C4DE" w14:textId="77777777" w:rsidR="00A83845" w:rsidRDefault="00422444" w:rsidP="00422444">
            <w:r w:rsidRPr="00422444">
              <w:rPr>
                <w:b/>
              </w:rPr>
              <w:t>Manager Comments:</w:t>
            </w:r>
          </w:p>
        </w:tc>
      </w:tr>
      <w:tr w:rsidR="00A83845" w14:paraId="5A6C7CFE" w14:textId="77777777">
        <w:trPr>
          <w:trHeight w:val="527"/>
        </w:trPr>
        <w:tc>
          <w:tcPr>
            <w:tcW w:w="2879" w:type="dxa"/>
            <w:tcBorders>
              <w:left w:val="single" w:sz="4" w:space="0" w:color="000000"/>
              <w:bottom w:val="single" w:sz="4" w:space="0" w:color="000000"/>
            </w:tcBorders>
            <w:shd w:val="clear" w:color="auto" w:fill="FFFFFF"/>
            <w:vAlign w:val="bottom"/>
          </w:tcPr>
          <w:p w14:paraId="745AD799" w14:textId="77777777" w:rsidR="00A83845" w:rsidRDefault="00A83845">
            <w:pPr>
              <w:jc w:val="right"/>
            </w:pPr>
            <w:r>
              <w:rPr>
                <w:rFonts w:ascii="Cambria" w:eastAsia="Times New Roman" w:hAnsi="Cambria" w:cs="Times New Roman"/>
                <w:b/>
                <w:bCs/>
                <w:color w:val="000000"/>
              </w:rPr>
              <w:t>Total</w:t>
            </w:r>
          </w:p>
        </w:tc>
        <w:tc>
          <w:tcPr>
            <w:tcW w:w="1370" w:type="dxa"/>
            <w:tcBorders>
              <w:top w:val="single" w:sz="4" w:space="0" w:color="000000"/>
              <w:left w:val="single" w:sz="4" w:space="0" w:color="000000"/>
              <w:bottom w:val="single" w:sz="4" w:space="0" w:color="000000"/>
            </w:tcBorders>
            <w:shd w:val="clear" w:color="auto" w:fill="auto"/>
            <w:vAlign w:val="center"/>
          </w:tcPr>
          <w:p w14:paraId="5C0DF274" w14:textId="77777777" w:rsidR="00A83845" w:rsidRDefault="00A83845">
            <w:pPr>
              <w:snapToGrid w:val="0"/>
              <w:jc w:val="center"/>
            </w:pPr>
          </w:p>
        </w:tc>
        <w:tc>
          <w:tcPr>
            <w:tcW w:w="1330" w:type="dxa"/>
            <w:tcBorders>
              <w:left w:val="single" w:sz="4" w:space="0" w:color="000000"/>
              <w:bottom w:val="single" w:sz="4" w:space="0" w:color="000000"/>
            </w:tcBorders>
            <w:shd w:val="clear" w:color="auto" w:fill="FFFFFF"/>
            <w:vAlign w:val="center"/>
          </w:tcPr>
          <w:p w14:paraId="1E1B3F4F" w14:textId="77777777" w:rsidR="00A83845" w:rsidRDefault="00A83845">
            <w:pPr>
              <w:snapToGrid w:val="0"/>
              <w:jc w:val="center"/>
            </w:pPr>
          </w:p>
        </w:tc>
        <w:tc>
          <w:tcPr>
            <w:tcW w:w="4528" w:type="dxa"/>
            <w:tcBorders>
              <w:left w:val="single" w:sz="4" w:space="0" w:color="000000"/>
              <w:bottom w:val="single" w:sz="4" w:space="0" w:color="000000"/>
              <w:right w:val="single" w:sz="4" w:space="0" w:color="000000"/>
            </w:tcBorders>
            <w:shd w:val="clear" w:color="auto" w:fill="FFFFFF"/>
            <w:vAlign w:val="bottom"/>
          </w:tcPr>
          <w:p w14:paraId="16587425" w14:textId="77777777" w:rsidR="00A83845" w:rsidRDefault="00A83845">
            <w:pPr>
              <w:snapToGrid w:val="0"/>
            </w:pPr>
          </w:p>
        </w:tc>
      </w:tr>
    </w:tbl>
    <w:p w14:paraId="0F03F60A" w14:textId="77777777" w:rsidR="00A83845" w:rsidRDefault="00A83845"/>
    <w:p w14:paraId="2602A857" w14:textId="77777777" w:rsidR="00A83845" w:rsidRDefault="00A83845"/>
    <w:p w14:paraId="4F00C8C1" w14:textId="77777777" w:rsidR="00A83845" w:rsidRDefault="00A83845"/>
    <w:p w14:paraId="6C2261F6" w14:textId="77777777" w:rsidR="00A83845" w:rsidRDefault="00A83845"/>
    <w:p w14:paraId="7E151000" w14:textId="77777777" w:rsidR="00A83845" w:rsidRDefault="00A83845">
      <w:pPr>
        <w:rPr>
          <w:b/>
        </w:rPr>
      </w:pPr>
      <w:r>
        <w:rPr>
          <w:b/>
          <w:u w:val="single"/>
        </w:rPr>
        <w:t>Managers Rating</w:t>
      </w:r>
      <w:r>
        <w:t>:</w:t>
      </w:r>
    </w:p>
    <w:p w14:paraId="0913D719" w14:textId="77777777" w:rsidR="00A83845" w:rsidRDefault="00A83845">
      <w:pPr>
        <w:rPr>
          <w:b/>
        </w:rPr>
      </w:pPr>
    </w:p>
    <w:p w14:paraId="592FA0BD" w14:textId="77777777" w:rsidR="00A83845" w:rsidRDefault="00A83845">
      <w:pPr>
        <w:rPr>
          <w:b/>
        </w:rPr>
      </w:pPr>
      <w:r>
        <w:rPr>
          <w:b/>
        </w:rPr>
        <w:t xml:space="preserve">Total Rating =   </w:t>
      </w:r>
      <w:r>
        <w:rPr>
          <w:b/>
          <w:u w:val="single"/>
        </w:rPr>
        <w:t>Total of Manager Rating</w:t>
      </w:r>
      <w:r>
        <w:rPr>
          <w:b/>
        </w:rPr>
        <w:t xml:space="preserve">   </w:t>
      </w:r>
    </w:p>
    <w:p w14:paraId="13365784" w14:textId="77777777" w:rsidR="00A83845" w:rsidRDefault="00A83845">
      <w:pPr>
        <w:ind w:left="1440" w:firstLine="720"/>
        <w:rPr>
          <w:sz w:val="20"/>
          <w:szCs w:val="20"/>
        </w:rPr>
      </w:pPr>
      <w:r>
        <w:rPr>
          <w:b/>
        </w:rPr>
        <w:t xml:space="preserve">  15</w:t>
      </w:r>
    </w:p>
    <w:p w14:paraId="26C8292A" w14:textId="77777777" w:rsidR="00A83845" w:rsidRDefault="00A83845">
      <w:pPr>
        <w:pStyle w:val="BodyTextIndent"/>
        <w:tabs>
          <w:tab w:val="left" w:pos="480"/>
        </w:tabs>
        <w:ind w:left="480" w:hanging="480"/>
        <w:rPr>
          <w:sz w:val="20"/>
          <w:szCs w:val="20"/>
        </w:rPr>
      </w:pPr>
    </w:p>
    <w:p w14:paraId="67DFEB4D" w14:textId="77777777" w:rsidR="00A83845" w:rsidRDefault="00A83845">
      <w:pPr>
        <w:pStyle w:val="BodyTextIndent"/>
        <w:tabs>
          <w:tab w:val="left" w:pos="480"/>
        </w:tabs>
        <w:ind w:left="480" w:hanging="480"/>
        <w:rPr>
          <w:sz w:val="20"/>
          <w:szCs w:val="20"/>
        </w:rPr>
      </w:pPr>
    </w:p>
    <w:p w14:paraId="1452C7E9" w14:textId="77777777" w:rsidR="00A83845" w:rsidRDefault="00A83845">
      <w:pPr>
        <w:pStyle w:val="BodyTextIndent"/>
        <w:tabs>
          <w:tab w:val="left" w:pos="480"/>
        </w:tabs>
        <w:ind w:left="480" w:hanging="480"/>
        <w:rPr>
          <w:b/>
          <w:sz w:val="24"/>
          <w:u w:val="single"/>
        </w:rPr>
      </w:pPr>
    </w:p>
    <w:p w14:paraId="46CBEE71" w14:textId="77777777" w:rsidR="00A83845" w:rsidRDefault="00A83845" w:rsidP="006D27E2">
      <w:pPr>
        <w:pStyle w:val="BodyTextIndent"/>
        <w:tabs>
          <w:tab w:val="left" w:pos="480"/>
        </w:tabs>
        <w:ind w:left="0" w:firstLine="0"/>
        <w:rPr>
          <w:sz w:val="20"/>
          <w:szCs w:val="20"/>
        </w:rPr>
      </w:pPr>
      <w:r>
        <w:rPr>
          <w:b/>
          <w:sz w:val="24"/>
          <w:u w:val="single"/>
        </w:rPr>
        <w:t>Questionnaire</w:t>
      </w:r>
      <w:r>
        <w:rPr>
          <w:sz w:val="20"/>
          <w:szCs w:val="20"/>
        </w:rPr>
        <w:t>:</w:t>
      </w:r>
    </w:p>
    <w:p w14:paraId="188732C1" w14:textId="77777777" w:rsidR="00A83845" w:rsidRDefault="00A83845">
      <w:pPr>
        <w:pStyle w:val="BodyTextIndent"/>
        <w:tabs>
          <w:tab w:val="left" w:pos="480"/>
        </w:tabs>
        <w:ind w:left="480" w:hanging="480"/>
        <w:rPr>
          <w:sz w:val="20"/>
          <w:szCs w:val="20"/>
        </w:rPr>
      </w:pPr>
    </w:p>
    <w:p w14:paraId="15B2D774" w14:textId="78F9FA9C" w:rsidR="00A83845" w:rsidRDefault="00A83845">
      <w:pPr>
        <w:pStyle w:val="BodyTextIndent"/>
        <w:numPr>
          <w:ilvl w:val="0"/>
          <w:numId w:val="2"/>
        </w:numPr>
        <w:tabs>
          <w:tab w:val="left" w:pos="480"/>
        </w:tabs>
        <w:rPr>
          <w:sz w:val="20"/>
          <w:szCs w:val="20"/>
        </w:rPr>
      </w:pPr>
      <w:r>
        <w:rPr>
          <w:sz w:val="20"/>
          <w:szCs w:val="20"/>
        </w:rPr>
        <w:t>What do you think has been your most important contribution to the department and/or the organization?  What are you most proud of?</w:t>
      </w:r>
    </w:p>
    <w:p w14:paraId="2910258A" w14:textId="64857EF9" w:rsidR="00CF5BDB" w:rsidRDefault="006E65C9" w:rsidP="00CF5BDB">
      <w:pPr>
        <w:pStyle w:val="BodyTextIndent"/>
        <w:tabs>
          <w:tab w:val="left" w:pos="480"/>
        </w:tabs>
        <w:ind w:left="720" w:firstLine="0"/>
        <w:rPr>
          <w:sz w:val="20"/>
          <w:szCs w:val="20"/>
        </w:rPr>
      </w:pPr>
      <w:proofErr w:type="gramStart"/>
      <w:r>
        <w:rPr>
          <w:sz w:val="20"/>
          <w:szCs w:val="20"/>
        </w:rPr>
        <w:t>ANS:</w:t>
      </w:r>
      <w:r w:rsidR="00F432FD">
        <w:rPr>
          <w:sz w:val="20"/>
          <w:szCs w:val="20"/>
        </w:rPr>
        <w:t>I</w:t>
      </w:r>
      <w:proofErr w:type="gramEnd"/>
      <w:r w:rsidR="00F432FD">
        <w:rPr>
          <w:sz w:val="20"/>
          <w:szCs w:val="20"/>
        </w:rPr>
        <w:t xml:space="preserve"> was a part of IMC work in developing smart phone </w:t>
      </w:r>
      <w:r>
        <w:rPr>
          <w:sz w:val="20"/>
          <w:szCs w:val="20"/>
        </w:rPr>
        <w:t>along with it attended many training sessions on build and integration and succeeded at Qualcomm Interview at very early.</w:t>
      </w:r>
    </w:p>
    <w:p w14:paraId="09003F9B" w14:textId="77777777" w:rsidR="00A83845" w:rsidRDefault="00A83845" w:rsidP="006E65C9">
      <w:pPr>
        <w:pStyle w:val="BodyTextIndent"/>
        <w:tabs>
          <w:tab w:val="left" w:pos="480"/>
        </w:tabs>
        <w:ind w:left="0" w:firstLine="0"/>
        <w:rPr>
          <w:sz w:val="20"/>
          <w:szCs w:val="20"/>
        </w:rPr>
      </w:pPr>
    </w:p>
    <w:p w14:paraId="6994D534" w14:textId="77777777" w:rsidR="00A83845" w:rsidRDefault="00A83845">
      <w:pPr>
        <w:pStyle w:val="BodyTextIndent"/>
        <w:tabs>
          <w:tab w:val="left" w:pos="480"/>
        </w:tabs>
        <w:ind w:left="480" w:hanging="480"/>
        <w:rPr>
          <w:sz w:val="20"/>
          <w:szCs w:val="20"/>
        </w:rPr>
      </w:pPr>
      <w:r>
        <w:rPr>
          <w:sz w:val="20"/>
          <w:szCs w:val="20"/>
        </w:rPr>
        <w:tab/>
      </w:r>
    </w:p>
    <w:p w14:paraId="0DC41911" w14:textId="77777777" w:rsidR="00A83845" w:rsidRDefault="00A83845">
      <w:pPr>
        <w:pStyle w:val="BodyTextIndent"/>
        <w:numPr>
          <w:ilvl w:val="0"/>
          <w:numId w:val="2"/>
        </w:numPr>
        <w:tabs>
          <w:tab w:val="left" w:pos="480"/>
        </w:tabs>
        <w:rPr>
          <w:sz w:val="20"/>
          <w:szCs w:val="20"/>
        </w:rPr>
      </w:pPr>
      <w:r>
        <w:rPr>
          <w:sz w:val="20"/>
          <w:szCs w:val="20"/>
        </w:rPr>
        <w:t>What would you have liked to have done this year, but were unable to?  Why?</w:t>
      </w:r>
    </w:p>
    <w:p w14:paraId="3702473D" w14:textId="66A98C63" w:rsidR="00A83845" w:rsidRDefault="006E65C9" w:rsidP="006E65C9">
      <w:pPr>
        <w:pStyle w:val="BodyTextIndent"/>
        <w:tabs>
          <w:tab w:val="left" w:pos="480"/>
        </w:tabs>
        <w:ind w:left="720" w:firstLine="0"/>
        <w:rPr>
          <w:sz w:val="20"/>
          <w:szCs w:val="20"/>
        </w:rPr>
      </w:pPr>
      <w:r>
        <w:rPr>
          <w:sz w:val="20"/>
          <w:szCs w:val="20"/>
        </w:rPr>
        <w:t>ANS:</w:t>
      </w:r>
      <w:r w:rsidR="008B2AF6">
        <w:rPr>
          <w:sz w:val="20"/>
          <w:szCs w:val="20"/>
        </w:rPr>
        <w:t xml:space="preserve"> </w:t>
      </w:r>
      <w:r>
        <w:rPr>
          <w:sz w:val="20"/>
          <w:szCs w:val="20"/>
        </w:rPr>
        <w:t xml:space="preserve">Wanted to finish Smart phone on </w:t>
      </w:r>
      <w:proofErr w:type="spellStart"/>
      <w:r>
        <w:rPr>
          <w:sz w:val="20"/>
          <w:szCs w:val="20"/>
        </w:rPr>
        <w:t>Kemsys</w:t>
      </w:r>
      <w:proofErr w:type="spellEnd"/>
      <w:r>
        <w:rPr>
          <w:sz w:val="20"/>
          <w:szCs w:val="20"/>
        </w:rPr>
        <w:t xml:space="preserve"> board but didn’t finish as I selected for Qualcomm. And here am gaining lots of knowledge regarding chipsets.</w:t>
      </w:r>
      <w:r w:rsidR="00A83845">
        <w:rPr>
          <w:sz w:val="20"/>
          <w:szCs w:val="20"/>
        </w:rPr>
        <w:tab/>
      </w:r>
    </w:p>
    <w:p w14:paraId="6D73D37D" w14:textId="77777777" w:rsidR="00A83845" w:rsidRDefault="00A83845">
      <w:pPr>
        <w:pStyle w:val="BodyTextIndent"/>
        <w:tabs>
          <w:tab w:val="left" w:pos="480"/>
        </w:tabs>
        <w:ind w:left="480" w:hanging="480"/>
        <w:rPr>
          <w:sz w:val="20"/>
          <w:szCs w:val="20"/>
        </w:rPr>
      </w:pPr>
    </w:p>
    <w:p w14:paraId="0F854492" w14:textId="77777777" w:rsidR="00A83845" w:rsidRDefault="00A83845">
      <w:pPr>
        <w:pStyle w:val="BodyTextIndent"/>
        <w:numPr>
          <w:ilvl w:val="0"/>
          <w:numId w:val="2"/>
        </w:numPr>
        <w:tabs>
          <w:tab w:val="left" w:pos="480"/>
        </w:tabs>
        <w:rPr>
          <w:sz w:val="20"/>
          <w:szCs w:val="20"/>
        </w:rPr>
      </w:pPr>
      <w:r>
        <w:rPr>
          <w:sz w:val="20"/>
          <w:szCs w:val="20"/>
        </w:rPr>
        <w:t>What action(s) have you taken this year to gain a better understanding of the organization, your unit/division/department, or your own job?</w:t>
      </w:r>
    </w:p>
    <w:p w14:paraId="06A446B8" w14:textId="77EF1855" w:rsidR="00A83845" w:rsidRDefault="006E65C9" w:rsidP="006E65C9">
      <w:pPr>
        <w:pStyle w:val="BodyTextIndent"/>
        <w:tabs>
          <w:tab w:val="left" w:pos="480"/>
        </w:tabs>
        <w:ind w:left="720" w:firstLine="0"/>
        <w:rPr>
          <w:sz w:val="20"/>
          <w:szCs w:val="20"/>
        </w:rPr>
      </w:pPr>
      <w:proofErr w:type="gramStart"/>
      <w:r>
        <w:rPr>
          <w:sz w:val="20"/>
          <w:szCs w:val="20"/>
        </w:rPr>
        <w:t>ANS:I</w:t>
      </w:r>
      <w:proofErr w:type="gramEnd"/>
      <w:r>
        <w:rPr>
          <w:sz w:val="20"/>
          <w:szCs w:val="20"/>
        </w:rPr>
        <w:t xml:space="preserve"> took an action on learning a scripting language that is python and learn more depth regarding chipsets what am working on.</w:t>
      </w:r>
    </w:p>
    <w:p w14:paraId="6739C4BA" w14:textId="77777777" w:rsidR="00A83845" w:rsidRDefault="00A83845">
      <w:pPr>
        <w:pStyle w:val="BodyTextIndent"/>
        <w:tabs>
          <w:tab w:val="left" w:pos="480"/>
        </w:tabs>
        <w:ind w:left="480" w:hanging="480"/>
        <w:rPr>
          <w:sz w:val="20"/>
          <w:szCs w:val="20"/>
        </w:rPr>
      </w:pPr>
    </w:p>
    <w:p w14:paraId="2E3D0324" w14:textId="77777777" w:rsidR="00A83845" w:rsidRDefault="00A83845">
      <w:pPr>
        <w:pStyle w:val="BodyTextIndent"/>
        <w:numPr>
          <w:ilvl w:val="0"/>
          <w:numId w:val="2"/>
        </w:numPr>
        <w:tabs>
          <w:tab w:val="left" w:pos="480"/>
        </w:tabs>
        <w:rPr>
          <w:sz w:val="20"/>
          <w:szCs w:val="20"/>
        </w:rPr>
      </w:pPr>
      <w:r>
        <w:rPr>
          <w:sz w:val="20"/>
          <w:szCs w:val="20"/>
        </w:rPr>
        <w:t>What goals have you set for yourself during the next year?  What types of projects would you like to be involved in?</w:t>
      </w:r>
    </w:p>
    <w:p w14:paraId="75AE414F" w14:textId="7129AB9D" w:rsidR="00A83845" w:rsidRDefault="006E65C9">
      <w:pPr>
        <w:pStyle w:val="BodyTextIndent"/>
        <w:tabs>
          <w:tab w:val="left" w:pos="480"/>
        </w:tabs>
        <w:ind w:left="720" w:firstLine="0"/>
        <w:rPr>
          <w:sz w:val="20"/>
          <w:szCs w:val="20"/>
        </w:rPr>
      </w:pPr>
      <w:r>
        <w:rPr>
          <w:sz w:val="20"/>
          <w:szCs w:val="20"/>
        </w:rPr>
        <w:t>ANS:</w:t>
      </w:r>
      <w:r w:rsidR="008B2AF6">
        <w:rPr>
          <w:sz w:val="20"/>
          <w:szCs w:val="20"/>
        </w:rPr>
        <w:t xml:space="preserve"> </w:t>
      </w:r>
      <w:r>
        <w:rPr>
          <w:sz w:val="20"/>
          <w:szCs w:val="20"/>
        </w:rPr>
        <w:t>Need to finish python and in-depth knowledge of any chipset of my project. And am interested to work with 5G technology projects.</w:t>
      </w:r>
    </w:p>
    <w:p w14:paraId="390C6D9C" w14:textId="77777777" w:rsidR="00A83845" w:rsidRDefault="00A83845">
      <w:pPr>
        <w:pStyle w:val="BodyTextIndent"/>
        <w:tabs>
          <w:tab w:val="left" w:pos="480"/>
        </w:tabs>
        <w:ind w:firstLine="0"/>
        <w:rPr>
          <w:sz w:val="20"/>
          <w:szCs w:val="20"/>
        </w:rPr>
      </w:pPr>
    </w:p>
    <w:p w14:paraId="2CD5C188" w14:textId="52E20D70" w:rsidR="00A83845" w:rsidRDefault="00A83845">
      <w:pPr>
        <w:pStyle w:val="BodyTextIndent"/>
        <w:numPr>
          <w:ilvl w:val="0"/>
          <w:numId w:val="2"/>
        </w:numPr>
        <w:tabs>
          <w:tab w:val="left" w:pos="480"/>
        </w:tabs>
        <w:rPr>
          <w:sz w:val="20"/>
          <w:szCs w:val="20"/>
        </w:rPr>
      </w:pPr>
      <w:r>
        <w:rPr>
          <w:sz w:val="20"/>
          <w:szCs w:val="20"/>
        </w:rPr>
        <w:t>What types of developmental activities would you like to take advantage of (e.g., seminars, specific training classes, etc.)?</w:t>
      </w:r>
    </w:p>
    <w:p w14:paraId="452A55FB" w14:textId="117B909A" w:rsidR="006E65C9" w:rsidRDefault="006E65C9" w:rsidP="006E65C9">
      <w:pPr>
        <w:pStyle w:val="BodyTextIndent"/>
        <w:tabs>
          <w:tab w:val="left" w:pos="480"/>
        </w:tabs>
        <w:ind w:left="720" w:firstLine="0"/>
        <w:rPr>
          <w:sz w:val="20"/>
          <w:szCs w:val="20"/>
        </w:rPr>
      </w:pPr>
      <w:r>
        <w:rPr>
          <w:sz w:val="20"/>
          <w:szCs w:val="20"/>
        </w:rPr>
        <w:t>ANS:</w:t>
      </w:r>
      <w:r w:rsidR="008B2AF6">
        <w:rPr>
          <w:sz w:val="20"/>
          <w:szCs w:val="20"/>
        </w:rPr>
        <w:t xml:space="preserve"> </w:t>
      </w:r>
      <w:r>
        <w:rPr>
          <w:sz w:val="20"/>
          <w:szCs w:val="20"/>
        </w:rPr>
        <w:t>Advanced training on board bring up of any project will be my expectation which must be very practical experience and should useful for my current project work.</w:t>
      </w:r>
    </w:p>
    <w:p w14:paraId="1F6E394D" w14:textId="77777777" w:rsidR="00A83845" w:rsidRDefault="00A83845">
      <w:pPr>
        <w:pStyle w:val="BodyTextIndent"/>
        <w:tabs>
          <w:tab w:val="left" w:pos="480"/>
        </w:tabs>
        <w:spacing w:before="120"/>
        <w:ind w:left="525" w:firstLine="0"/>
        <w:rPr>
          <w:sz w:val="20"/>
          <w:szCs w:val="20"/>
        </w:rPr>
      </w:pPr>
    </w:p>
    <w:p w14:paraId="62990FF8" w14:textId="77777777" w:rsidR="00A83845" w:rsidRDefault="00A83845">
      <w:pPr>
        <w:pStyle w:val="BodyTextIndent"/>
        <w:numPr>
          <w:ilvl w:val="0"/>
          <w:numId w:val="2"/>
        </w:numPr>
        <w:tabs>
          <w:tab w:val="left" w:pos="480"/>
        </w:tabs>
        <w:rPr>
          <w:sz w:val="20"/>
          <w:szCs w:val="20"/>
        </w:rPr>
      </w:pPr>
      <w:r>
        <w:rPr>
          <w:sz w:val="20"/>
          <w:szCs w:val="20"/>
        </w:rPr>
        <w:t xml:space="preserve">What kind of support and/or guidance would you like to see from your supervisor?  </w:t>
      </w:r>
    </w:p>
    <w:p w14:paraId="2506847F" w14:textId="44EA7224" w:rsidR="00A83845" w:rsidRDefault="008B2AF6">
      <w:pPr>
        <w:pStyle w:val="BodyTextIndent"/>
        <w:tabs>
          <w:tab w:val="left" w:pos="480"/>
        </w:tabs>
        <w:ind w:left="720" w:firstLine="0"/>
        <w:rPr>
          <w:sz w:val="20"/>
          <w:szCs w:val="20"/>
        </w:rPr>
      </w:pPr>
      <w:bookmarkStart w:id="13" w:name="Copyright"/>
      <w:bookmarkStart w:id="14" w:name="DocNo"/>
      <w:bookmarkEnd w:id="13"/>
      <w:bookmarkEnd w:id="14"/>
      <w:r>
        <w:rPr>
          <w:sz w:val="20"/>
          <w:szCs w:val="20"/>
        </w:rPr>
        <w:t>ANS: Till now my supervisors are very supportive and guided me in many things. I would like to be pleased to conduct training sessions on topics which are involved in my work</w:t>
      </w:r>
    </w:p>
    <w:p w14:paraId="0615C918" w14:textId="77777777" w:rsidR="00A83845" w:rsidRDefault="00A83845">
      <w:pPr>
        <w:pStyle w:val="BodyTextIndent"/>
        <w:tabs>
          <w:tab w:val="left" w:pos="480"/>
        </w:tabs>
        <w:ind w:left="360" w:firstLine="0"/>
      </w:pPr>
    </w:p>
    <w:sectPr w:rsidR="00A83845" w:rsidSect="006D27E2">
      <w:headerReference w:type="default" r:id="rId7"/>
      <w:footerReference w:type="default" r:id="rId8"/>
      <w:pgSz w:w="12240" w:h="15840"/>
      <w:pgMar w:top="1080" w:right="1440" w:bottom="1440" w:left="1440" w:header="720" w:footer="195"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905CE" w14:textId="77777777" w:rsidR="00292112" w:rsidRDefault="00292112">
      <w:r>
        <w:separator/>
      </w:r>
    </w:p>
  </w:endnote>
  <w:endnote w:type="continuationSeparator" w:id="0">
    <w:p w14:paraId="4F6356CE" w14:textId="77777777" w:rsidR="00292112" w:rsidRDefault="00292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97">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0CBA8" w14:textId="77777777" w:rsidR="00A83845" w:rsidRDefault="00A83845">
    <w:pPr>
      <w:pStyle w:val="Footer"/>
      <w:tabs>
        <w:tab w:val="clear" w:pos="4680"/>
      </w:tabs>
      <w:rPr>
        <w:rFonts w:ascii="Cambria" w:hAnsi="Cambria" w:cs="Arial"/>
        <w:sz w:val="16"/>
        <w:szCs w:val="16"/>
      </w:rPr>
    </w:pPr>
    <w:proofErr w:type="spellStart"/>
    <w:r>
      <w:rPr>
        <w:rFonts w:ascii="Cambria" w:hAnsi="Cambria" w:cs="Cambria"/>
      </w:rPr>
      <w:t>VotaryTech</w:t>
    </w:r>
    <w:proofErr w:type="spellEnd"/>
    <w:r>
      <w:rPr>
        <w:rFonts w:ascii="Cambria" w:hAnsi="Cambria" w:cs="Cambria"/>
      </w:rPr>
      <w:t xml:space="preserve"> Confidential Proprietary              </w:t>
    </w:r>
    <w:r>
      <w:rPr>
        <w:rFonts w:ascii="Cambria" w:hAnsi="Cambria" w:cs="Cambria"/>
      </w:rPr>
      <w:tab/>
      <w:t xml:space="preserve">Page </w:t>
    </w:r>
    <w:r>
      <w:fldChar w:fldCharType="begin"/>
    </w:r>
    <w:r>
      <w:instrText xml:space="preserve"> PAGE </w:instrText>
    </w:r>
    <w:r>
      <w:fldChar w:fldCharType="separate"/>
    </w:r>
    <w:r w:rsidR="003A76C9">
      <w:rPr>
        <w:noProof/>
      </w:rPr>
      <w:t>1</w:t>
    </w:r>
    <w:r>
      <w:fldChar w:fldCharType="end"/>
    </w:r>
  </w:p>
  <w:p w14:paraId="0231B671" w14:textId="77777777" w:rsidR="00A83845" w:rsidRDefault="00A83845">
    <w:pPr>
      <w:pStyle w:val="Footer"/>
      <w:tabs>
        <w:tab w:val="clear" w:pos="4680"/>
      </w:tabs>
    </w:pPr>
    <w:r>
      <w:rPr>
        <w:rFonts w:ascii="Cambria" w:hAnsi="Cambria" w:cs="Arial"/>
        <w:sz w:val="16"/>
        <w:szCs w:val="16"/>
      </w:rPr>
      <w:t xml:space="preserve">Copyright </w:t>
    </w:r>
    <w:r>
      <w:rPr>
        <w:rFonts w:ascii="Symbol" w:hAnsi="Symbol" w:cs="Arial"/>
        <w:sz w:val="16"/>
        <w:szCs w:val="16"/>
      </w:rPr>
      <w:t></w:t>
    </w:r>
    <w:r>
      <w:rPr>
        <w:rFonts w:ascii="Cambria" w:hAnsi="Cambria" w:cs="Arial"/>
        <w:sz w:val="16"/>
        <w:szCs w:val="16"/>
      </w:rPr>
      <w:t xml:space="preserve"> 2010 Votary Softech Solution Pvt. Ltd. All rights reserved</w:t>
    </w:r>
  </w:p>
  <w:p w14:paraId="4830B3D3" w14:textId="77777777" w:rsidR="00A83845" w:rsidRDefault="00A83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F1DE1" w14:textId="77777777" w:rsidR="00292112" w:rsidRDefault="00292112">
      <w:r>
        <w:separator/>
      </w:r>
    </w:p>
  </w:footnote>
  <w:footnote w:type="continuationSeparator" w:id="0">
    <w:p w14:paraId="52CB59A4" w14:textId="77777777" w:rsidR="00292112" w:rsidRDefault="00292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4DDF9" w14:textId="77777777" w:rsidR="00A83845" w:rsidRDefault="003A76C9" w:rsidP="006D27E2">
    <w:pPr>
      <w:pStyle w:val="DocNo"/>
      <w:jc w:val="left"/>
    </w:pPr>
    <w:r>
      <w:rPr>
        <w:noProof/>
        <w:lang w:eastAsia="en-US"/>
      </w:rPr>
      <w:drawing>
        <wp:anchor distT="0" distB="0" distL="114300" distR="114300" simplePos="0" relativeHeight="251657728" behindDoc="1" locked="0" layoutInCell="1" allowOverlap="1" wp14:anchorId="6D39643A" wp14:editId="4DC6FC5B">
          <wp:simplePos x="0" y="0"/>
          <wp:positionH relativeFrom="column">
            <wp:posOffset>3878580</wp:posOffset>
          </wp:positionH>
          <wp:positionV relativeFrom="paragraph">
            <wp:posOffset>-365760</wp:posOffset>
          </wp:positionV>
          <wp:extent cx="2105025" cy="619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A83845">
      <w:rPr>
        <w:rFonts w:ascii="Cambria" w:hAnsi="Cambria" w:cs="Arial"/>
      </w:rPr>
      <w:t xml:space="preserve">DOCUMENT CONTROL NUMBER: </w:t>
    </w:r>
    <w:r w:rsidR="00A83845">
      <w:rPr>
        <w:rFonts w:ascii="Cambria" w:hAnsi="Cambria" w:cs="Arial"/>
        <w:b/>
        <w:bCs/>
      </w:rPr>
      <w:t>INHYD-RELEASE-20160606-3R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rPr>
        <w:sz w:val="28"/>
        <w:szCs w:val="28"/>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3"/>
    <w:lvl w:ilvl="0">
      <w:start w:val="1"/>
      <w:numFmt w:val="decimal"/>
      <w:lvlText w:val="%1."/>
      <w:lvlJc w:val="left"/>
      <w:pPr>
        <w:tabs>
          <w:tab w:val="num" w:pos="0"/>
        </w:tabs>
        <w:ind w:left="720" w:hanging="360"/>
      </w:pPr>
      <w:rPr>
        <w:sz w:val="20"/>
        <w:szCs w:val="20"/>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5"/>
    <w:lvl w:ilvl="0">
      <w:start w:val="1"/>
      <w:numFmt w:val="bullet"/>
      <w:lvlText w:val=""/>
      <w:lvlJc w:val="left"/>
      <w:pPr>
        <w:tabs>
          <w:tab w:val="num" w:pos="0"/>
        </w:tabs>
        <w:ind w:left="720" w:hanging="360"/>
      </w:pPr>
      <w:rPr>
        <w:rFonts w:ascii="Symbol" w:hAnsi="Symbol" w:cs="Symbol" w:hint="default"/>
        <w:szCs w:val="20"/>
      </w:rPr>
    </w:lvl>
    <w:lvl w:ilvl="1">
      <w:start w:val="1"/>
      <w:numFmt w:val="bullet"/>
      <w:lvlText w:val=""/>
      <w:lvlJc w:val="left"/>
      <w:pPr>
        <w:tabs>
          <w:tab w:val="num" w:pos="0"/>
        </w:tabs>
        <w:ind w:left="1440" w:hanging="360"/>
      </w:pPr>
      <w:rPr>
        <w:rFonts w:ascii="Symbol" w:hAnsi="Symbol" w:cs="Symbol" w:hint="default"/>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Cs w:val="20"/>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Cs w:val="20"/>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0000005"/>
    <w:multiLevelType w:val="singleLevel"/>
    <w:tmpl w:val="00000005"/>
    <w:name w:val="WW8Num7"/>
    <w:lvl w:ilvl="0">
      <w:start w:val="1"/>
      <w:numFmt w:val="bullet"/>
      <w:lvlText w:val=""/>
      <w:lvlJc w:val="left"/>
      <w:pPr>
        <w:tabs>
          <w:tab w:val="num" w:pos="0"/>
        </w:tabs>
        <w:ind w:left="1440" w:hanging="360"/>
      </w:pPr>
      <w:rPr>
        <w:rFonts w:ascii="Symbol" w:hAnsi="Symbol" w:cs="Symbol" w:hint="default"/>
        <w:sz w:val="20"/>
        <w:szCs w:val="20"/>
      </w:rPr>
    </w:lvl>
  </w:abstractNum>
  <w:abstractNum w:abstractNumId="5" w15:restartNumberingAfterBreak="0">
    <w:nsid w:val="00000006"/>
    <w:multiLevelType w:val="singleLevel"/>
    <w:tmpl w:val="00000006"/>
    <w:name w:val="WW8Num11"/>
    <w:lvl w:ilvl="0">
      <w:start w:val="1"/>
      <w:numFmt w:val="bullet"/>
      <w:lvlText w:val=""/>
      <w:lvlJc w:val="left"/>
      <w:pPr>
        <w:tabs>
          <w:tab w:val="num" w:pos="0"/>
        </w:tabs>
        <w:ind w:left="1440" w:hanging="360"/>
      </w:pPr>
      <w:rPr>
        <w:rFonts w:ascii="Symbol" w:hAnsi="Symbol" w:cs="Symbol" w:hint="default"/>
      </w:rPr>
    </w:lvl>
  </w:abstractNum>
  <w:abstractNum w:abstractNumId="6" w15:restartNumberingAfterBreak="0">
    <w:nsid w:val="00000007"/>
    <w:multiLevelType w:val="singleLevel"/>
    <w:tmpl w:val="00000007"/>
    <w:name w:val="WW8Num17"/>
    <w:lvl w:ilvl="0">
      <w:start w:val="1"/>
      <w:numFmt w:val="bullet"/>
      <w:lvlText w:val=""/>
      <w:lvlJc w:val="left"/>
      <w:pPr>
        <w:tabs>
          <w:tab w:val="num" w:pos="0"/>
        </w:tabs>
        <w:ind w:left="1440" w:hanging="360"/>
      </w:pPr>
      <w:rPr>
        <w:rFonts w:ascii="Symbol" w:hAnsi="Symbol" w:cs="Symbol" w:hint="default"/>
      </w:rPr>
    </w:lvl>
  </w:abstractNum>
  <w:abstractNum w:abstractNumId="7" w15:restartNumberingAfterBreak="0">
    <w:nsid w:val="00000008"/>
    <w:multiLevelType w:val="multilevel"/>
    <w:tmpl w:val="00000008"/>
    <w:name w:val="WW8Num18"/>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
      <w:lvlJc w:val="left"/>
      <w:pPr>
        <w:tabs>
          <w:tab w:val="num" w:pos="0"/>
        </w:tabs>
        <w:ind w:left="1440" w:hanging="360"/>
      </w:pPr>
      <w:rPr>
        <w:rFonts w:ascii="Symbol" w:hAnsi="Symbol" w:cs="Symbol" w:hint="default"/>
        <w:sz w:val="20"/>
        <w:szCs w:val="20"/>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15:restartNumberingAfterBreak="0">
    <w:nsid w:val="00000009"/>
    <w:multiLevelType w:val="multilevel"/>
    <w:tmpl w:val="00000009"/>
    <w:name w:val="WW8Num1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07E1E9B"/>
    <w:multiLevelType w:val="hybridMultilevel"/>
    <w:tmpl w:val="E856CF06"/>
    <w:lvl w:ilvl="0" w:tplc="51C6A02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BD3"/>
    <w:rsid w:val="00060F8A"/>
    <w:rsid w:val="00292112"/>
    <w:rsid w:val="002A1F4E"/>
    <w:rsid w:val="003A76C9"/>
    <w:rsid w:val="003D3169"/>
    <w:rsid w:val="00422444"/>
    <w:rsid w:val="005619F7"/>
    <w:rsid w:val="005E4C7F"/>
    <w:rsid w:val="006D27E2"/>
    <w:rsid w:val="006E65C9"/>
    <w:rsid w:val="006F0B48"/>
    <w:rsid w:val="00792524"/>
    <w:rsid w:val="00873953"/>
    <w:rsid w:val="00885DAF"/>
    <w:rsid w:val="008B2AF6"/>
    <w:rsid w:val="008F0E6D"/>
    <w:rsid w:val="00913BD3"/>
    <w:rsid w:val="009F2A08"/>
    <w:rsid w:val="00A83845"/>
    <w:rsid w:val="00BA24D6"/>
    <w:rsid w:val="00BD4C47"/>
    <w:rsid w:val="00BE29FC"/>
    <w:rsid w:val="00C62A7C"/>
    <w:rsid w:val="00CF5BDB"/>
    <w:rsid w:val="00D124C3"/>
    <w:rsid w:val="00F4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07B25D8"/>
  <w15:chartTrackingRefBased/>
  <w15:docId w15:val="{4D082CED-9C23-4CF4-B9AD-0B8FB65F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rFonts w:ascii="Calibri" w:eastAsia="SimSun" w:hAnsi="Calibri" w:cs="font297"/>
      <w:sz w:val="22"/>
      <w:szCs w:val="22"/>
      <w:lang w:eastAsia="ar-SA"/>
    </w:rPr>
  </w:style>
  <w:style w:type="paragraph" w:styleId="Heading1">
    <w:name w:val="heading 1"/>
    <w:basedOn w:val="Normal"/>
    <w:next w:val="BodyText"/>
    <w:qFormat/>
    <w:pPr>
      <w:keepNext/>
      <w:pageBreakBefore/>
      <w:numPr>
        <w:numId w:val="1"/>
      </w:numPr>
      <w:pBdr>
        <w:bottom w:val="single" w:sz="20" w:space="1" w:color="000000"/>
      </w:pBdr>
      <w:spacing w:before="480"/>
      <w:outlineLvl w:val="0"/>
    </w:pPr>
    <w:rPr>
      <w:rFonts w:ascii="Arial" w:eastAsia="Times New Roman" w:hAnsi="Arial" w:cs="Times New Roman"/>
      <w:b/>
      <w:kern w:val="1"/>
      <w:sz w:val="36"/>
      <w:szCs w:val="20"/>
    </w:rPr>
  </w:style>
  <w:style w:type="paragraph" w:styleId="Heading2">
    <w:name w:val="heading 2"/>
    <w:basedOn w:val="Normal"/>
    <w:next w:val="BodyText"/>
    <w:qFormat/>
    <w:pPr>
      <w:keepNext/>
      <w:numPr>
        <w:ilvl w:val="1"/>
        <w:numId w:val="1"/>
      </w:numPr>
      <w:spacing w:before="240"/>
      <w:outlineLvl w:val="1"/>
    </w:pPr>
    <w:rPr>
      <w:rFonts w:ascii="Arial" w:eastAsia="Times New Roman" w:hAnsi="Arial" w:cs="Times New Roman"/>
      <w:b/>
      <w:sz w:val="28"/>
      <w:szCs w:val="20"/>
      <w:u w:val="single"/>
    </w:rPr>
  </w:style>
  <w:style w:type="paragraph" w:styleId="Heading3">
    <w:name w:val="heading 3"/>
    <w:basedOn w:val="Normal"/>
    <w:next w:val="BodyText"/>
    <w:qFormat/>
    <w:pPr>
      <w:keepNext/>
      <w:numPr>
        <w:ilvl w:val="2"/>
        <w:numId w:val="1"/>
      </w:numPr>
      <w:spacing w:before="240"/>
      <w:outlineLvl w:val="2"/>
    </w:pPr>
    <w:rPr>
      <w:rFonts w:ascii="Arial" w:eastAsia="Times New Roman" w:hAnsi="Arial" w:cs="Times New Roman"/>
      <w:b/>
      <w:sz w:val="24"/>
      <w:szCs w:val="20"/>
      <w:u w:val="single"/>
    </w:rPr>
  </w:style>
  <w:style w:type="paragraph" w:styleId="Heading4">
    <w:name w:val="heading 4"/>
    <w:basedOn w:val="Normal"/>
    <w:next w:val="BodyText"/>
    <w:qFormat/>
    <w:pPr>
      <w:keepNext/>
      <w:numPr>
        <w:ilvl w:val="3"/>
        <w:numId w:val="1"/>
      </w:numPr>
      <w:spacing w:before="240"/>
      <w:outlineLvl w:val="3"/>
    </w:pPr>
    <w:rPr>
      <w:rFonts w:ascii="Arial" w:eastAsia="Times New Roman" w:hAnsi="Arial" w:cs="Times New Roman"/>
      <w:b/>
      <w:szCs w:val="20"/>
      <w:u w:val="single"/>
    </w:rPr>
  </w:style>
  <w:style w:type="paragraph" w:styleId="Heading5">
    <w:name w:val="heading 5"/>
    <w:basedOn w:val="Normal"/>
    <w:next w:val="BodyText"/>
    <w:qFormat/>
    <w:pPr>
      <w:numPr>
        <w:ilvl w:val="4"/>
        <w:numId w:val="1"/>
      </w:numPr>
      <w:spacing w:before="240" w:after="60"/>
      <w:outlineLvl w:val="4"/>
    </w:pPr>
    <w:rPr>
      <w:rFonts w:ascii="Arial" w:eastAsia="Times New Roman" w:hAnsi="Arial" w:cs="Times New Roman"/>
      <w:b/>
      <w:szCs w:val="20"/>
      <w:u w:val="single"/>
    </w:rPr>
  </w:style>
  <w:style w:type="paragraph" w:styleId="Heading6">
    <w:name w:val="heading 6"/>
    <w:basedOn w:val="Normal"/>
    <w:next w:val="BodyText"/>
    <w:qFormat/>
    <w:pPr>
      <w:numPr>
        <w:ilvl w:val="5"/>
        <w:numId w:val="1"/>
      </w:numPr>
      <w:spacing w:before="240" w:after="60"/>
      <w:outlineLvl w:val="5"/>
    </w:pPr>
    <w:rPr>
      <w:rFonts w:ascii="Arial" w:eastAsia="Times New Roman" w:hAnsi="Arial" w:cs="Times New Roman"/>
      <w:b/>
      <w:szCs w:val="20"/>
      <w:u w:val="single"/>
    </w:rPr>
  </w:style>
  <w:style w:type="paragraph" w:styleId="Heading7">
    <w:name w:val="heading 7"/>
    <w:basedOn w:val="Normal"/>
    <w:next w:val="BodyText"/>
    <w:qFormat/>
    <w:pPr>
      <w:numPr>
        <w:ilvl w:val="6"/>
        <w:numId w:val="1"/>
      </w:numPr>
      <w:spacing w:before="240" w:after="60"/>
      <w:outlineLvl w:val="6"/>
    </w:pPr>
    <w:rPr>
      <w:rFonts w:ascii="Arial" w:eastAsia="Times New Roman" w:hAnsi="Arial" w:cs="Times New Roman"/>
      <w:b/>
      <w:szCs w:val="20"/>
      <w:u w:val="single"/>
    </w:rPr>
  </w:style>
  <w:style w:type="paragraph" w:styleId="Heading8">
    <w:name w:val="heading 8"/>
    <w:basedOn w:val="Normal"/>
    <w:next w:val="BodyText"/>
    <w:qFormat/>
    <w:pPr>
      <w:pageBreakBefore/>
      <w:numPr>
        <w:ilvl w:val="7"/>
        <w:numId w:val="1"/>
      </w:numPr>
      <w:pBdr>
        <w:bottom w:val="single" w:sz="20" w:space="1" w:color="000000"/>
      </w:pBdr>
      <w:spacing w:before="480" w:after="60"/>
      <w:ind w:left="2520" w:hanging="2520"/>
      <w:outlineLvl w:val="7"/>
    </w:pPr>
    <w:rPr>
      <w:rFonts w:ascii="Arial" w:eastAsia="Times New Roman" w:hAnsi="Arial" w:cs="Times New Roman"/>
      <w:b/>
      <w:sz w:val="32"/>
      <w:szCs w:val="20"/>
    </w:rPr>
  </w:style>
  <w:style w:type="paragraph" w:styleId="Heading9">
    <w:name w:val="heading 9"/>
    <w:basedOn w:val="Normal"/>
    <w:next w:val="BodyText"/>
    <w:qFormat/>
    <w:pPr>
      <w:numPr>
        <w:ilvl w:val="8"/>
        <w:numId w:val="1"/>
      </w:numPr>
      <w:spacing w:before="120" w:after="60"/>
      <w:ind w:left="1152" w:hanging="576"/>
      <w:jc w:val="both"/>
      <w:outlineLvl w:val="8"/>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sz w:val="28"/>
      <w:szCs w:val="28"/>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sz w:val="28"/>
      <w:szCs w:val="28"/>
    </w:rPr>
  </w:style>
  <w:style w:type="character" w:customStyle="1" w:styleId="WW8Num2z2">
    <w:name w:val="WW8Num2z2"/>
    <w:rPr>
      <w:rFonts w:cs="Arial"/>
      <w:sz w:val="28"/>
      <w:szCs w:val="28"/>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sz w:val="20"/>
      <w:szCs w:val="20"/>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eastAsia="Arial" w:hAnsi="Symbol" w:cs="Symbol" w:hint="default"/>
      <w:szCs w:val="20"/>
    </w:rPr>
  </w:style>
  <w:style w:type="character" w:customStyle="1" w:styleId="WW8Num5z2">
    <w:name w:val="WW8Num5z2"/>
    <w:rPr>
      <w:rFonts w:ascii="Wingdings" w:hAnsi="Wingdings" w:cs="Wingdings"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rPr>
  </w:style>
  <w:style w:type="character" w:customStyle="1" w:styleId="WW8Num6z1">
    <w:name w:val="WW8Num6z1"/>
    <w:rPr>
      <w:sz w:val="28"/>
      <w:szCs w:val="28"/>
    </w:rPr>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hint="default"/>
      <w:sz w:val="20"/>
      <w:szCs w:val="20"/>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sz w:val="28"/>
      <w:szCs w:val="28"/>
    </w:rPr>
  </w:style>
  <w:style w:type="character" w:customStyle="1" w:styleId="WW8Num14z2">
    <w:name w:val="WW8Num14z2"/>
    <w:rPr>
      <w:rFonts w:cs="Arial"/>
      <w:sz w:val="28"/>
      <w:szCs w:val="28"/>
    </w:rPr>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rPr>
      <w:sz w:val="28"/>
      <w:szCs w:val="28"/>
    </w:rPr>
  </w:style>
  <w:style w:type="character" w:customStyle="1" w:styleId="WW8Num15z2">
    <w:name w:val="WW8Num15z2"/>
    <w:rPr>
      <w:rFonts w:cs="Arial"/>
      <w:sz w:val="28"/>
      <w:szCs w:val="28"/>
    </w:rPr>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sz w:val="28"/>
      <w:szCs w:val="28"/>
    </w:rPr>
  </w:style>
  <w:style w:type="character" w:customStyle="1" w:styleId="WW8Num16z2">
    <w:name w:val="WW8Num16z2"/>
    <w:rPr>
      <w:rFonts w:cs="Arial"/>
      <w:sz w:val="28"/>
      <w:szCs w:val="28"/>
    </w:rPr>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sz w:val="20"/>
      <w:szCs w:val="20"/>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hint="default"/>
    </w:rPr>
  </w:style>
  <w:style w:type="character" w:customStyle="1" w:styleId="WW8Num19z2">
    <w:name w:val="WW8Num19z2"/>
    <w:rPr>
      <w:rFonts w:ascii="Wingdings" w:hAnsi="Wingdings" w:cs="Wingdings" w:hint="default"/>
    </w:rPr>
  </w:style>
  <w:style w:type="character" w:customStyle="1" w:styleId="WW8Num19z4">
    <w:name w:val="WW8Num19z4"/>
    <w:rPr>
      <w:rFonts w:ascii="Courier New" w:hAnsi="Courier New" w:cs="Courier New" w:hint="default"/>
    </w:rPr>
  </w:style>
  <w:style w:type="character" w:customStyle="1" w:styleId="WW8Num20z0">
    <w:name w:val="WW8Num20z0"/>
    <w:rPr>
      <w:rFonts w:ascii="Symbol" w:hAnsi="Symbol" w:cs="Symbol" w:hint="default"/>
    </w:rPr>
  </w:style>
  <w:style w:type="character" w:customStyle="1" w:styleId="WW8Num20z1">
    <w:name w:val="WW8Num20z1"/>
    <w:rPr>
      <w:sz w:val="28"/>
      <w:szCs w:val="28"/>
    </w:rPr>
  </w:style>
  <w:style w:type="character" w:customStyle="1" w:styleId="WW8Num20z2">
    <w:name w:val="WW8Num20z2"/>
    <w:rPr>
      <w:rFonts w:cs="Arial"/>
      <w:sz w:val="28"/>
      <w:szCs w:val="28"/>
    </w:rPr>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style>
  <w:style w:type="character" w:customStyle="1" w:styleId="WW8Num23z1">
    <w:name w:val="WW8Num23z1"/>
    <w:rPr>
      <w:sz w:val="28"/>
      <w:szCs w:val="28"/>
    </w:rPr>
  </w:style>
  <w:style w:type="character" w:customStyle="1" w:styleId="WW8Num23z2">
    <w:name w:val="WW8Num23z2"/>
    <w:rPr>
      <w:rFonts w:cs="Arial"/>
      <w:sz w:val="28"/>
      <w:szCs w:val="28"/>
    </w:rPr>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Symbol" w:hAnsi="Symbol" w:cs="Symbol" w:hint="default"/>
    </w:rPr>
  </w:style>
  <w:style w:type="character" w:customStyle="1" w:styleId="WW8Num26z1">
    <w:name w:val="WW8Num26z1"/>
    <w:rPr>
      <w:sz w:val="28"/>
      <w:szCs w:val="28"/>
    </w:rPr>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Symbol" w:hAnsi="Symbol" w:cs="Symbol"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DefaultParagraphFont">
    <w:name w:val="WW-Default Paragraph Font"/>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BalloonTextChar">
    <w:name w:val="Balloon Text Char"/>
    <w:rPr>
      <w:rFonts w:ascii="Tahoma" w:hAnsi="Tahoma" w:cs="Tahoma"/>
      <w:sz w:val="16"/>
      <w:szCs w:val="16"/>
    </w:rPr>
  </w:style>
  <w:style w:type="character" w:customStyle="1" w:styleId="BodyTextIndentChar">
    <w:name w:val="Body Text Indent Char"/>
    <w:rPr>
      <w:rFonts w:ascii="Arial" w:eastAsia="Times New Roman" w:hAnsi="Arial" w:cs="Arial"/>
      <w:szCs w:val="24"/>
    </w:rPr>
  </w:style>
  <w:style w:type="character" w:customStyle="1" w:styleId="BodyTextChar">
    <w:name w:val="Body Text Char"/>
    <w:basedOn w:val="WW-DefaultParagraphFont"/>
  </w:style>
  <w:style w:type="character" w:customStyle="1" w:styleId="BodyText2Char">
    <w:name w:val="Body Text 2 Char"/>
    <w:basedOn w:val="WW-DefaultParagraphFont"/>
  </w:style>
  <w:style w:type="character" w:customStyle="1" w:styleId="Heading1Char">
    <w:name w:val="Heading 1 Char"/>
    <w:rPr>
      <w:rFonts w:ascii="Arial" w:eastAsia="Times New Roman" w:hAnsi="Arial" w:cs="Times New Roman"/>
      <w:b/>
      <w:kern w:val="1"/>
      <w:sz w:val="36"/>
      <w:szCs w:val="20"/>
    </w:rPr>
  </w:style>
  <w:style w:type="character" w:customStyle="1" w:styleId="Heading2Char">
    <w:name w:val="Heading 2 Char"/>
    <w:rPr>
      <w:rFonts w:ascii="Arial" w:eastAsia="Times New Roman" w:hAnsi="Arial" w:cs="Times New Roman"/>
      <w:b/>
      <w:sz w:val="28"/>
      <w:szCs w:val="20"/>
      <w:u w:val="single"/>
    </w:rPr>
  </w:style>
  <w:style w:type="character" w:customStyle="1" w:styleId="Heading3Char">
    <w:name w:val="Heading 3 Char"/>
    <w:rPr>
      <w:rFonts w:ascii="Arial" w:eastAsia="Times New Roman" w:hAnsi="Arial" w:cs="Times New Roman"/>
      <w:b/>
      <w:sz w:val="24"/>
      <w:szCs w:val="20"/>
      <w:u w:val="single"/>
    </w:rPr>
  </w:style>
  <w:style w:type="character" w:customStyle="1" w:styleId="Heading4Char">
    <w:name w:val="Heading 4 Char"/>
    <w:rPr>
      <w:rFonts w:ascii="Arial" w:eastAsia="Times New Roman" w:hAnsi="Arial" w:cs="Times New Roman"/>
      <w:b/>
      <w:szCs w:val="20"/>
      <w:u w:val="single"/>
    </w:rPr>
  </w:style>
  <w:style w:type="character" w:customStyle="1" w:styleId="Heading5Char">
    <w:name w:val="Heading 5 Char"/>
    <w:rPr>
      <w:rFonts w:ascii="Arial" w:eastAsia="Times New Roman" w:hAnsi="Arial" w:cs="Times New Roman"/>
      <w:b/>
      <w:szCs w:val="20"/>
      <w:u w:val="single"/>
    </w:rPr>
  </w:style>
  <w:style w:type="character" w:customStyle="1" w:styleId="Heading6Char">
    <w:name w:val="Heading 6 Char"/>
    <w:rPr>
      <w:rFonts w:ascii="Arial" w:eastAsia="Times New Roman" w:hAnsi="Arial" w:cs="Times New Roman"/>
      <w:b/>
      <w:szCs w:val="20"/>
      <w:u w:val="single"/>
    </w:rPr>
  </w:style>
  <w:style w:type="character" w:customStyle="1" w:styleId="Heading7Char">
    <w:name w:val="Heading 7 Char"/>
    <w:rPr>
      <w:rFonts w:ascii="Arial" w:eastAsia="Times New Roman" w:hAnsi="Arial" w:cs="Times New Roman"/>
      <w:b/>
      <w:szCs w:val="20"/>
      <w:u w:val="single"/>
    </w:rPr>
  </w:style>
  <w:style w:type="character" w:customStyle="1" w:styleId="Heading8Char">
    <w:name w:val="Heading 8 Char"/>
    <w:rPr>
      <w:rFonts w:ascii="Arial" w:eastAsia="Times New Roman" w:hAnsi="Arial" w:cs="Times New Roman"/>
      <w:b/>
      <w:sz w:val="32"/>
      <w:szCs w:val="20"/>
    </w:rPr>
  </w:style>
  <w:style w:type="character" w:customStyle="1" w:styleId="Heading9Char">
    <w:name w:val="Heading 9 Char"/>
    <w:rPr>
      <w:rFonts w:ascii="Arial" w:eastAsia="Times New Roman" w:hAnsi="Arial" w:cs="Times New Roman"/>
      <w:sz w:val="20"/>
      <w:szCs w:val="20"/>
    </w:rPr>
  </w:style>
  <w:style w:type="character" w:customStyle="1" w:styleId="TitleChar">
    <w:name w:val="Title Char"/>
    <w:rPr>
      <w:rFonts w:ascii="Arial" w:eastAsia="Times New Roman" w:hAnsi="Arial" w:cs="Times New Roman"/>
      <w:b/>
      <w:kern w:val="1"/>
      <w:sz w:val="56"/>
      <w:szCs w:val="20"/>
      <w:u w:val="single"/>
    </w:rPr>
  </w:style>
  <w:style w:type="character" w:customStyle="1" w:styleId="BodyText3Char">
    <w:name w:val="Body Text 3 Char"/>
    <w:rPr>
      <w:rFonts w:ascii="Calibri" w:eastAsia="Times New Roman" w:hAnsi="Calibri" w:cs="Times New Roman"/>
      <w:sz w:val="16"/>
      <w:szCs w:val="16"/>
    </w:rPr>
  </w:style>
  <w:style w:type="character" w:customStyle="1" w:styleId="ListLabel1">
    <w:name w:val="ListLabel 1"/>
    <w:rPr>
      <w:sz w:val="28"/>
      <w:szCs w:val="28"/>
    </w:rPr>
  </w:style>
  <w:style w:type="character" w:customStyle="1" w:styleId="ListLabel2">
    <w:name w:val="ListLabel 2"/>
    <w:rPr>
      <w:rFonts w:cs="Arial"/>
      <w:sz w:val="28"/>
      <w:szCs w:val="28"/>
    </w:rPr>
  </w:style>
  <w:style w:type="character" w:customStyle="1" w:styleId="ListLabel3">
    <w:name w:val="ListLabel 3"/>
    <w:rPr>
      <w:rFonts w:cs="Courier New"/>
    </w:rPr>
  </w:style>
  <w:style w:type="character" w:customStyle="1" w:styleId="ListLabel4">
    <w:name w:val="ListLabel 4"/>
    <w:rPr>
      <w:sz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DocNo">
    <w:name w:val="DocNo"/>
    <w:basedOn w:val="Normal"/>
    <w:pPr>
      <w:jc w:val="center"/>
    </w:pPr>
    <w:rPr>
      <w:rFonts w:ascii="Arial" w:eastAsia="Times New Roman" w:hAnsi="Arial" w:cs="Times New Roman"/>
      <w:sz w:val="20"/>
      <w:szCs w:val="20"/>
    </w:rPr>
  </w:style>
  <w:style w:type="paragraph" w:styleId="ListParagraph">
    <w:name w:val="List Paragraph"/>
    <w:basedOn w:val="Normal"/>
    <w:qFormat/>
    <w:pPr>
      <w:ind w:left="720"/>
    </w:pPr>
  </w:style>
  <w:style w:type="paragraph" w:styleId="BodyTextIndent">
    <w:name w:val="Body Text Indent"/>
    <w:basedOn w:val="Normal"/>
    <w:pPr>
      <w:ind w:left="283" w:firstLine="720"/>
    </w:pPr>
    <w:rPr>
      <w:rFonts w:ascii="Arial" w:eastAsia="Times New Roman" w:hAnsi="Arial" w:cs="Arial"/>
      <w:szCs w:val="24"/>
    </w:rPr>
  </w:style>
  <w:style w:type="paragraph" w:styleId="BodyText2">
    <w:name w:val="Body Text 2"/>
    <w:basedOn w:val="Normal"/>
    <w:pPr>
      <w:spacing w:after="120" w:line="480" w:lineRule="auto"/>
    </w:pPr>
  </w:style>
  <w:style w:type="paragraph" w:styleId="Title">
    <w:name w:val="Title"/>
    <w:basedOn w:val="Normal"/>
    <w:next w:val="Subtitle"/>
    <w:qFormat/>
    <w:pPr>
      <w:jc w:val="center"/>
    </w:pPr>
    <w:rPr>
      <w:rFonts w:ascii="Arial" w:eastAsia="Times New Roman" w:hAnsi="Arial" w:cs="Times New Roman"/>
      <w:b/>
      <w:bCs/>
      <w:kern w:val="1"/>
      <w:sz w:val="56"/>
      <w:szCs w:val="20"/>
      <w:u w:val="single"/>
    </w:rPr>
  </w:style>
  <w:style w:type="paragraph" w:styleId="Subtitle">
    <w:name w:val="Subtitle"/>
    <w:basedOn w:val="Heading"/>
    <w:next w:val="BodyText"/>
    <w:qFormat/>
    <w:pPr>
      <w:jc w:val="center"/>
    </w:pPr>
    <w:rPr>
      <w:i/>
      <w:iCs/>
    </w:rPr>
  </w:style>
  <w:style w:type="paragraph" w:customStyle="1" w:styleId="Version">
    <w:name w:val="Version"/>
    <w:basedOn w:val="DocNo"/>
  </w:style>
  <w:style w:type="paragraph" w:customStyle="1" w:styleId="SubHeading">
    <w:name w:val="SubHeading"/>
    <w:basedOn w:val="Normal"/>
    <w:pPr>
      <w:tabs>
        <w:tab w:val="right" w:leader="dot" w:pos="9936"/>
      </w:tabs>
      <w:spacing w:before="360"/>
      <w:ind w:left="317" w:hanging="317"/>
      <w:jc w:val="center"/>
    </w:pPr>
    <w:rPr>
      <w:rFonts w:ascii="Arial" w:eastAsia="Times New Roman" w:hAnsi="Arial" w:cs="Times New Roman"/>
      <w:b/>
      <w:sz w:val="24"/>
      <w:szCs w:val="20"/>
      <w:u w:val="single"/>
    </w:rPr>
  </w:style>
  <w:style w:type="paragraph" w:customStyle="1" w:styleId="TOCTitle">
    <w:name w:val="TOC Title"/>
    <w:basedOn w:val="Normal"/>
    <w:pPr>
      <w:tabs>
        <w:tab w:val="right" w:leader="dot" w:pos="9936"/>
      </w:tabs>
      <w:ind w:left="317" w:hanging="317"/>
    </w:pPr>
    <w:rPr>
      <w:rFonts w:ascii="Arial" w:eastAsia="Times New Roman" w:hAnsi="Arial" w:cs="Times New Roman"/>
      <w:b/>
      <w:sz w:val="24"/>
      <w:szCs w:val="20"/>
      <w:u w:val="single"/>
    </w:rPr>
  </w:style>
  <w:style w:type="paragraph" w:styleId="TOC1">
    <w:name w:val="toc 1"/>
    <w:basedOn w:val="Normal"/>
    <w:uiPriority w:val="39"/>
    <w:pPr>
      <w:tabs>
        <w:tab w:val="right" w:leader="dot" w:pos="9936"/>
      </w:tabs>
    </w:pPr>
    <w:rPr>
      <w:rFonts w:ascii="Arial" w:eastAsia="Times New Roman" w:hAnsi="Arial" w:cs="Times New Roman"/>
      <w:sz w:val="20"/>
      <w:szCs w:val="20"/>
    </w:rPr>
  </w:style>
  <w:style w:type="paragraph" w:styleId="TOC2">
    <w:name w:val="toc 2"/>
    <w:basedOn w:val="Normal"/>
    <w:uiPriority w:val="39"/>
    <w:pPr>
      <w:tabs>
        <w:tab w:val="right" w:leader="dot" w:pos="9936"/>
      </w:tabs>
      <w:ind w:left="158"/>
    </w:pPr>
    <w:rPr>
      <w:rFonts w:ascii="Arial" w:eastAsia="Times New Roman" w:hAnsi="Arial" w:cs="Times New Roman"/>
      <w:sz w:val="20"/>
      <w:szCs w:val="20"/>
    </w:rPr>
  </w:style>
  <w:style w:type="paragraph" w:styleId="BodyText3">
    <w:name w:val="Body Text 3"/>
    <w:basedOn w:val="Normal"/>
    <w:pPr>
      <w:spacing w:after="120" w:line="276" w:lineRule="auto"/>
    </w:pPr>
    <w:rPr>
      <w:rFonts w:eastAsia="Times New Roman" w:cs="Times New Roman"/>
      <w:sz w:val="16"/>
      <w:szCs w:val="16"/>
    </w:rPr>
  </w:style>
  <w:style w:type="paragraph" w:customStyle="1" w:styleId="first-para">
    <w:name w:val="first-para"/>
    <w:basedOn w:val="Normal"/>
    <w:pPr>
      <w:spacing w:before="100" w:after="100"/>
    </w:pPr>
    <w:rPr>
      <w:rFonts w:ascii="Times New Roman" w:eastAsia="Times New Roman" w:hAnsi="Times New Roman" w:cs="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poornesh.k</dc:creator>
  <cp:keywords/>
  <cp:lastModifiedBy>Mounika Mandala (Temp)</cp:lastModifiedBy>
  <cp:revision>14</cp:revision>
  <cp:lastPrinted>1899-12-31T18:30:00Z</cp:lastPrinted>
  <dcterms:created xsi:type="dcterms:W3CDTF">2019-12-02T14:30:00Z</dcterms:created>
  <dcterms:modified xsi:type="dcterms:W3CDTF">2020-03-23T11:35:00Z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